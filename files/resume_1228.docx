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376F" w14:textId="77777777" w:rsidR="00BF06D9" w:rsidRPr="00204656" w:rsidRDefault="00BF06D9" w:rsidP="00BF06D9">
      <w:pPr>
        <w:pBdr>
          <w:bottom w:val="single" w:sz="6" w:space="0" w:color="FFFFFF"/>
        </w:pBdr>
        <w:spacing w:line="543" w:lineRule="atLeast"/>
        <w:jc w:val="center"/>
        <w:rPr>
          <w:b/>
          <w:bCs/>
          <w:caps/>
          <w:color w:val="000000" w:themeColor="text1"/>
          <w:sz w:val="40"/>
          <w:szCs w:val="40"/>
        </w:rPr>
      </w:pPr>
      <w:r w:rsidRPr="00204656">
        <w:rPr>
          <w:b/>
          <w:bCs/>
          <w:caps/>
          <w:color w:val="000000" w:themeColor="text1"/>
          <w:sz w:val="40"/>
          <w:szCs w:val="40"/>
        </w:rPr>
        <w:t>Shuaicheng (Allen) Tong</w:t>
      </w:r>
    </w:p>
    <w:p w14:paraId="6FF9F664" w14:textId="1CDE957C" w:rsidR="00BF06D9" w:rsidRPr="00902B74" w:rsidRDefault="002D4C3D" w:rsidP="001853C7">
      <w:pPr>
        <w:pBdr>
          <w:bottom w:val="single" w:sz="6" w:space="0" w:color="FFFFFF"/>
        </w:pBdr>
        <w:spacing w:line="287" w:lineRule="atLeast"/>
        <w:jc w:val="center"/>
        <w:rPr>
          <w:color w:val="000000" w:themeColor="text1"/>
          <w:sz w:val="21"/>
          <w:szCs w:val="21"/>
        </w:rPr>
      </w:pPr>
      <w:hyperlink r:id="rId8" w:history="1">
        <w:r w:rsidR="00503142" w:rsidRPr="00902B74">
          <w:rPr>
            <w:rStyle w:val="Hyperlink"/>
            <w:sz w:val="21"/>
            <w:szCs w:val="21"/>
          </w:rPr>
          <w:t>allensctong@gmail.com</w:t>
        </w:r>
      </w:hyperlink>
      <w:r w:rsidR="00503142" w:rsidRPr="00902B74">
        <w:rPr>
          <w:color w:val="000000" w:themeColor="text1"/>
          <w:sz w:val="21"/>
          <w:szCs w:val="21"/>
        </w:rPr>
        <w:t xml:space="preserve"> </w:t>
      </w:r>
      <w:r w:rsidR="00F96498" w:rsidRPr="00902B74">
        <w:rPr>
          <w:color w:val="000000" w:themeColor="text1"/>
          <w:sz w:val="21"/>
          <w:szCs w:val="21"/>
        </w:rPr>
        <w:t>| (</w:t>
      </w:r>
      <w:r w:rsidR="009D7948" w:rsidRPr="00902B74">
        <w:rPr>
          <w:color w:val="000000" w:themeColor="text1"/>
          <w:sz w:val="21"/>
          <w:szCs w:val="21"/>
        </w:rPr>
        <w:t>424</w:t>
      </w:r>
      <w:r w:rsidR="0067047B" w:rsidRPr="00902B74">
        <w:rPr>
          <w:color w:val="000000" w:themeColor="text1"/>
          <w:sz w:val="21"/>
          <w:szCs w:val="21"/>
        </w:rPr>
        <w:t>)</w:t>
      </w:r>
      <w:r w:rsidR="00077A1C" w:rsidRPr="00902B74">
        <w:rPr>
          <w:color w:val="000000" w:themeColor="text1"/>
          <w:sz w:val="21"/>
          <w:szCs w:val="21"/>
        </w:rPr>
        <w:t xml:space="preserve"> </w:t>
      </w:r>
      <w:r w:rsidR="009D7948" w:rsidRPr="00902B74">
        <w:rPr>
          <w:color w:val="000000" w:themeColor="text1"/>
          <w:sz w:val="21"/>
          <w:szCs w:val="21"/>
        </w:rPr>
        <w:t>465</w:t>
      </w:r>
      <w:r w:rsidR="0067047B" w:rsidRPr="00902B74">
        <w:rPr>
          <w:color w:val="000000" w:themeColor="text1"/>
          <w:sz w:val="21"/>
          <w:szCs w:val="21"/>
        </w:rPr>
        <w:t>-</w:t>
      </w:r>
      <w:r w:rsidR="009D7948" w:rsidRPr="00902B74">
        <w:rPr>
          <w:color w:val="000000" w:themeColor="text1"/>
          <w:sz w:val="21"/>
          <w:szCs w:val="21"/>
        </w:rPr>
        <w:t>0660</w:t>
      </w:r>
      <w:r w:rsidR="00F96498" w:rsidRPr="00902B74">
        <w:rPr>
          <w:color w:val="000000" w:themeColor="text1"/>
          <w:sz w:val="21"/>
          <w:szCs w:val="21"/>
        </w:rPr>
        <w:t xml:space="preserve"> </w:t>
      </w:r>
      <w:r w:rsidR="00316719" w:rsidRPr="00902B74">
        <w:rPr>
          <w:color w:val="000000" w:themeColor="text1"/>
          <w:sz w:val="21"/>
          <w:szCs w:val="21"/>
        </w:rPr>
        <w:t xml:space="preserve">| </w:t>
      </w:r>
      <w:hyperlink r:id="rId9" w:history="1">
        <w:r w:rsidR="00316719" w:rsidRPr="00902B74">
          <w:rPr>
            <w:rStyle w:val="Hyperlink"/>
            <w:sz w:val="21"/>
            <w:szCs w:val="21"/>
          </w:rPr>
          <w:t>https://allensctong.github.io/</w:t>
        </w:r>
      </w:hyperlink>
      <w:r w:rsidR="00316719" w:rsidRPr="00902B74">
        <w:rPr>
          <w:color w:val="000000" w:themeColor="text1"/>
          <w:sz w:val="21"/>
          <w:szCs w:val="21"/>
        </w:rPr>
        <w:t xml:space="preserve"> </w:t>
      </w:r>
      <w:r w:rsidR="0067047B" w:rsidRPr="00902B74">
        <w:rPr>
          <w:color w:val="000000" w:themeColor="text1"/>
          <w:sz w:val="21"/>
          <w:szCs w:val="21"/>
        </w:rPr>
        <w:t>|</w:t>
      </w:r>
      <w:r w:rsidR="00C36E69" w:rsidRPr="00902B74">
        <w:rPr>
          <w:color w:val="000000" w:themeColor="text1"/>
          <w:sz w:val="21"/>
          <w:szCs w:val="21"/>
        </w:rPr>
        <w:t xml:space="preserve"> </w:t>
      </w:r>
      <w:hyperlink r:id="rId10" w:history="1">
        <w:r w:rsidR="00080AFA" w:rsidRPr="00902B74">
          <w:rPr>
            <w:rStyle w:val="Hyperlink"/>
            <w:sz w:val="21"/>
            <w:szCs w:val="21"/>
          </w:rPr>
          <w:t>linkedin.com/in/allentong24</w:t>
        </w:r>
      </w:hyperlink>
    </w:p>
    <w:p w14:paraId="636E55A9" w14:textId="77777777" w:rsidR="00BF06D9" w:rsidRPr="00204656" w:rsidRDefault="00BF06D9" w:rsidP="00BF06D9">
      <w:pPr>
        <w:pBdr>
          <w:bottom w:val="single" w:sz="12" w:space="0" w:color="000000"/>
        </w:pBdr>
        <w:spacing w:before="60" w:line="331" w:lineRule="atLeast"/>
        <w:rPr>
          <w:b/>
          <w:bCs/>
          <w:caps/>
          <w:color w:val="000000" w:themeColor="text1"/>
          <w:sz w:val="22"/>
          <w:szCs w:val="22"/>
        </w:rPr>
      </w:pPr>
      <w:r w:rsidRPr="00204656">
        <w:rPr>
          <w:b/>
          <w:bCs/>
          <w:caps/>
          <w:color w:val="000000" w:themeColor="text1"/>
          <w:sz w:val="22"/>
          <w:szCs w:val="22"/>
        </w:rPr>
        <w:t>education</w:t>
      </w:r>
    </w:p>
    <w:p w14:paraId="1AD90DA3" w14:textId="1BA4BDD6" w:rsidR="00BF06D9" w:rsidRPr="00204656" w:rsidRDefault="00BF06D9" w:rsidP="003376CC">
      <w:pPr>
        <w:tabs>
          <w:tab w:val="right" w:pos="10785"/>
        </w:tabs>
        <w:spacing w:line="287" w:lineRule="atLeast"/>
        <w:rPr>
          <w:rStyle w:val="fs12fw4"/>
          <w:color w:val="000000" w:themeColor="text1"/>
          <w:sz w:val="21"/>
          <w:szCs w:val="21"/>
        </w:rPr>
      </w:pPr>
      <w:r w:rsidRPr="00204656">
        <w:rPr>
          <w:rStyle w:val="fs12fw6"/>
          <w:b/>
          <w:bCs/>
          <w:color w:val="000000" w:themeColor="text1"/>
          <w:sz w:val="21"/>
          <w:szCs w:val="21"/>
        </w:rPr>
        <w:t>University of California, Los Angeles (UCLA)</w:t>
      </w:r>
      <w:r w:rsidR="007F34C8" w:rsidRPr="00204656">
        <w:rPr>
          <w:rStyle w:val="fs12fw4"/>
          <w:color w:val="000000" w:themeColor="text1"/>
          <w:sz w:val="21"/>
          <w:szCs w:val="21"/>
        </w:rPr>
        <w:tab/>
      </w:r>
      <w:r w:rsidR="00DA3319" w:rsidRPr="00204656">
        <w:rPr>
          <w:rStyle w:val="fs12fw4"/>
          <w:color w:val="000000" w:themeColor="text1"/>
          <w:sz w:val="21"/>
          <w:szCs w:val="21"/>
        </w:rPr>
        <w:t>Los Angeles, CA</w:t>
      </w:r>
    </w:p>
    <w:p w14:paraId="5383085F" w14:textId="4871500D" w:rsidR="00DA3319" w:rsidRPr="00204656" w:rsidRDefault="00BF06D9" w:rsidP="00F46AD3">
      <w:pPr>
        <w:tabs>
          <w:tab w:val="right" w:pos="10785"/>
        </w:tabs>
        <w:spacing w:line="287" w:lineRule="atLeast"/>
        <w:rPr>
          <w:color w:val="000000" w:themeColor="text1"/>
          <w:sz w:val="21"/>
          <w:szCs w:val="21"/>
        </w:rPr>
      </w:pPr>
      <w:r w:rsidRPr="00204656">
        <w:rPr>
          <w:rStyle w:val="fs12fw4fsioverflow-hidden"/>
          <w:i/>
          <w:iCs/>
          <w:color w:val="000000" w:themeColor="text1"/>
          <w:sz w:val="21"/>
          <w:szCs w:val="21"/>
        </w:rPr>
        <w:t>Bachelor of Science,</w:t>
      </w:r>
      <w:r w:rsidR="00A80FE0" w:rsidRPr="00204656">
        <w:rPr>
          <w:rStyle w:val="fs12fw4fsioverflow-hidden"/>
          <w:i/>
          <w:iCs/>
          <w:color w:val="000000" w:themeColor="text1"/>
          <w:sz w:val="21"/>
          <w:szCs w:val="21"/>
        </w:rPr>
        <w:t xml:space="preserve"> </w:t>
      </w:r>
      <w:r w:rsidR="004B2A0C" w:rsidRPr="00204656">
        <w:rPr>
          <w:rStyle w:val="fs12fw4fsioverflow-hidden"/>
          <w:i/>
          <w:iCs/>
          <w:color w:val="000000" w:themeColor="text1"/>
          <w:sz w:val="21"/>
          <w:szCs w:val="21"/>
        </w:rPr>
        <w:t>Mathematics</w:t>
      </w:r>
      <w:r w:rsidR="00857B71" w:rsidRPr="00204656">
        <w:rPr>
          <w:rStyle w:val="fs12fw4fsioverflow-hidden"/>
          <w:i/>
          <w:iCs/>
          <w:color w:val="000000" w:themeColor="text1"/>
          <w:sz w:val="21"/>
          <w:szCs w:val="21"/>
        </w:rPr>
        <w:t xml:space="preserve"> of Computation</w:t>
      </w:r>
      <w:r w:rsidR="00A265FC" w:rsidRPr="00204656">
        <w:rPr>
          <w:rStyle w:val="fs12fw4fsioverflow-hidden"/>
          <w:i/>
          <w:iCs/>
          <w:color w:val="000000" w:themeColor="text1"/>
          <w:sz w:val="21"/>
          <w:szCs w:val="21"/>
        </w:rPr>
        <w:t>;</w:t>
      </w:r>
      <w:r w:rsidR="00A66C7F" w:rsidRPr="00204656">
        <w:rPr>
          <w:rStyle w:val="fs12fw4fsioverflow-hidden"/>
          <w:i/>
          <w:iCs/>
          <w:color w:val="000000" w:themeColor="text1"/>
          <w:sz w:val="21"/>
          <w:szCs w:val="21"/>
        </w:rPr>
        <w:t xml:space="preserve"> Minor in Statistics</w:t>
      </w:r>
      <w:r w:rsidRPr="00204656">
        <w:rPr>
          <w:color w:val="000000" w:themeColor="text1"/>
          <w:sz w:val="21"/>
          <w:szCs w:val="21"/>
        </w:rPr>
        <w:t xml:space="preserve"> </w:t>
      </w:r>
      <w:r w:rsidR="00F46AD3" w:rsidRPr="00204656">
        <w:rPr>
          <w:color w:val="000000" w:themeColor="text1"/>
          <w:sz w:val="21"/>
          <w:szCs w:val="21"/>
        </w:rPr>
        <w:tab/>
      </w:r>
      <w:r w:rsidR="00DA3319" w:rsidRPr="00204656">
        <w:rPr>
          <w:rStyle w:val="fs12fw4"/>
          <w:color w:val="000000" w:themeColor="text1"/>
          <w:sz w:val="21"/>
          <w:szCs w:val="21"/>
        </w:rPr>
        <w:t>Expected June 2024</w:t>
      </w:r>
    </w:p>
    <w:p w14:paraId="7B4DE402" w14:textId="0F8318F9" w:rsidR="00DA3319" w:rsidRPr="00204656" w:rsidRDefault="00DA3319" w:rsidP="003B1DFC">
      <w:pPr>
        <w:numPr>
          <w:ilvl w:val="0"/>
          <w:numId w:val="21"/>
        </w:numPr>
        <w:spacing w:line="220" w:lineRule="atLeast"/>
        <w:rPr>
          <w:sz w:val="21"/>
          <w:szCs w:val="21"/>
          <w:lang w:eastAsia="zh-CN"/>
        </w:rPr>
      </w:pPr>
      <w:r w:rsidRPr="00204656">
        <w:rPr>
          <w:sz w:val="21"/>
          <w:szCs w:val="21"/>
          <w:lang w:eastAsia="zh-CN"/>
        </w:rPr>
        <w:t>GPA: 3.9</w:t>
      </w:r>
      <w:r w:rsidR="00F72E76">
        <w:rPr>
          <w:sz w:val="21"/>
          <w:szCs w:val="21"/>
          <w:lang w:eastAsia="zh-CN"/>
        </w:rPr>
        <w:t>2</w:t>
      </w:r>
      <w:r w:rsidR="00DD4AC9" w:rsidRPr="00204656">
        <w:rPr>
          <w:sz w:val="21"/>
          <w:szCs w:val="21"/>
          <w:lang w:eastAsia="zh-CN"/>
        </w:rPr>
        <w:t xml:space="preserve"> (Dean’s Honors List</w:t>
      </w:r>
      <w:r w:rsidR="00A7404F" w:rsidRPr="00204656">
        <w:rPr>
          <w:sz w:val="21"/>
          <w:szCs w:val="21"/>
          <w:lang w:eastAsia="zh-CN"/>
        </w:rPr>
        <w:t xml:space="preserve">, </w:t>
      </w:r>
      <w:r w:rsidR="00A7404F" w:rsidRPr="00E50D92">
        <w:rPr>
          <w:sz w:val="21"/>
          <w:szCs w:val="21"/>
          <w:lang w:eastAsia="zh-CN"/>
        </w:rPr>
        <w:t>U</w:t>
      </w:r>
      <w:r w:rsidR="00490370" w:rsidRPr="00E50D92">
        <w:rPr>
          <w:sz w:val="21"/>
          <w:szCs w:val="21"/>
          <w:lang w:eastAsia="zh-CN"/>
        </w:rPr>
        <w:t xml:space="preserve">psilon </w:t>
      </w:r>
      <w:r w:rsidR="00A7404F" w:rsidRPr="00E50D92">
        <w:rPr>
          <w:sz w:val="21"/>
          <w:szCs w:val="21"/>
          <w:lang w:eastAsia="zh-CN"/>
        </w:rPr>
        <w:t>P</w:t>
      </w:r>
      <w:r w:rsidR="00490370" w:rsidRPr="00E50D92">
        <w:rPr>
          <w:sz w:val="21"/>
          <w:szCs w:val="21"/>
          <w:lang w:eastAsia="zh-CN"/>
        </w:rPr>
        <w:t xml:space="preserve">i </w:t>
      </w:r>
      <w:r w:rsidR="00A7404F" w:rsidRPr="00E50D92">
        <w:rPr>
          <w:sz w:val="21"/>
          <w:szCs w:val="21"/>
          <w:lang w:eastAsia="zh-CN"/>
        </w:rPr>
        <w:t>E</w:t>
      </w:r>
      <w:r w:rsidR="00490370" w:rsidRPr="004363F0">
        <w:rPr>
          <w:rStyle w:val="Hyperlink"/>
          <w:color w:val="auto"/>
          <w:sz w:val="21"/>
          <w:szCs w:val="21"/>
          <w:u w:val="none"/>
          <w:lang w:eastAsia="zh-CN"/>
        </w:rPr>
        <w:t>psilon</w:t>
      </w:r>
      <w:r w:rsidR="00A7404F" w:rsidRPr="00204656">
        <w:rPr>
          <w:sz w:val="21"/>
          <w:szCs w:val="21"/>
          <w:lang w:eastAsia="zh-CN"/>
        </w:rPr>
        <w:t xml:space="preserve"> (computer science honor society)</w:t>
      </w:r>
      <w:r w:rsidR="00DD4AC9" w:rsidRPr="00204656">
        <w:rPr>
          <w:sz w:val="21"/>
          <w:szCs w:val="21"/>
          <w:lang w:eastAsia="zh-CN"/>
        </w:rPr>
        <w:t>)</w:t>
      </w:r>
    </w:p>
    <w:p w14:paraId="7FD2E2A6" w14:textId="3E0B8169" w:rsidR="00557154" w:rsidRPr="00204656" w:rsidRDefault="00B63962" w:rsidP="0055673C">
      <w:pPr>
        <w:numPr>
          <w:ilvl w:val="0"/>
          <w:numId w:val="21"/>
        </w:numPr>
        <w:spacing w:line="220" w:lineRule="atLeast"/>
        <w:rPr>
          <w:sz w:val="21"/>
          <w:szCs w:val="21"/>
          <w:lang w:eastAsia="zh-CN"/>
        </w:rPr>
      </w:pPr>
      <w:r w:rsidRPr="00204656">
        <w:rPr>
          <w:rFonts w:hint="eastAsia"/>
          <w:color w:val="000000" w:themeColor="text1"/>
          <w:sz w:val="21"/>
          <w:szCs w:val="21"/>
          <w:lang w:eastAsia="zh-CN"/>
        </w:rPr>
        <w:t>Rele</w:t>
      </w:r>
      <w:r w:rsidRPr="00204656">
        <w:rPr>
          <w:color w:val="000000" w:themeColor="text1"/>
          <w:sz w:val="21"/>
          <w:szCs w:val="21"/>
          <w:lang w:eastAsia="zh-CN"/>
        </w:rPr>
        <w:t>vant Coursework:</w:t>
      </w:r>
      <w:r w:rsidR="00611F76" w:rsidRPr="00204656">
        <w:rPr>
          <w:sz w:val="21"/>
          <w:szCs w:val="21"/>
        </w:rPr>
        <w:t xml:space="preserve"> </w:t>
      </w:r>
      <w:r w:rsidR="00446850" w:rsidRPr="00204656">
        <w:rPr>
          <w:sz w:val="21"/>
          <w:szCs w:val="21"/>
        </w:rPr>
        <w:t>Optim</w:t>
      </w:r>
      <w:r w:rsidR="00A61604" w:rsidRPr="00204656">
        <w:rPr>
          <w:sz w:val="21"/>
          <w:szCs w:val="21"/>
        </w:rPr>
        <w:t>al Control</w:t>
      </w:r>
      <w:r w:rsidR="008B789B" w:rsidRPr="00204656">
        <w:rPr>
          <w:sz w:val="21"/>
          <w:szCs w:val="21"/>
        </w:rPr>
        <w:t xml:space="preserve"> (</w:t>
      </w:r>
      <w:r w:rsidR="001E4DDF" w:rsidRPr="00204656">
        <w:rPr>
          <w:sz w:val="21"/>
          <w:szCs w:val="21"/>
        </w:rPr>
        <w:t>I</w:t>
      </w:r>
      <w:r w:rsidR="00815E12" w:rsidRPr="00204656">
        <w:rPr>
          <w:sz w:val="21"/>
          <w:szCs w:val="21"/>
        </w:rPr>
        <w:t xml:space="preserve">ndividual </w:t>
      </w:r>
      <w:r w:rsidR="001E4DDF" w:rsidRPr="00204656">
        <w:rPr>
          <w:sz w:val="21"/>
          <w:szCs w:val="21"/>
        </w:rPr>
        <w:t>S</w:t>
      </w:r>
      <w:r w:rsidR="00815E12" w:rsidRPr="00204656">
        <w:rPr>
          <w:sz w:val="21"/>
          <w:szCs w:val="21"/>
        </w:rPr>
        <w:t>tudies</w:t>
      </w:r>
      <w:r w:rsidR="008B789B" w:rsidRPr="00204656">
        <w:rPr>
          <w:sz w:val="21"/>
          <w:szCs w:val="21"/>
        </w:rPr>
        <w:t>)</w:t>
      </w:r>
      <w:r w:rsidR="00580B96" w:rsidRPr="00204656">
        <w:rPr>
          <w:sz w:val="21"/>
          <w:szCs w:val="21"/>
        </w:rPr>
        <w:t xml:space="preserve">, </w:t>
      </w:r>
      <w:r w:rsidR="004A2610" w:rsidRPr="00204656">
        <w:rPr>
          <w:sz w:val="21"/>
          <w:szCs w:val="21"/>
        </w:rPr>
        <w:t>Network Science</w:t>
      </w:r>
      <w:r w:rsidR="002B77FD" w:rsidRPr="00204656">
        <w:rPr>
          <w:sz w:val="21"/>
          <w:szCs w:val="21"/>
        </w:rPr>
        <w:t xml:space="preserve"> &amp; Dynamical Systems</w:t>
      </w:r>
      <w:r w:rsidR="004A2610" w:rsidRPr="00204656">
        <w:rPr>
          <w:sz w:val="21"/>
          <w:szCs w:val="21"/>
        </w:rPr>
        <w:t xml:space="preserve">, </w:t>
      </w:r>
      <w:r w:rsidR="008B4652" w:rsidRPr="00204656">
        <w:rPr>
          <w:sz w:val="21"/>
          <w:szCs w:val="21"/>
        </w:rPr>
        <w:t xml:space="preserve">Data </w:t>
      </w:r>
      <w:r w:rsidR="001428EE" w:rsidRPr="00204656">
        <w:rPr>
          <w:sz w:val="21"/>
          <w:szCs w:val="21"/>
        </w:rPr>
        <w:t>Theory</w:t>
      </w:r>
      <w:r w:rsidR="008B4652" w:rsidRPr="00204656">
        <w:rPr>
          <w:sz w:val="21"/>
          <w:szCs w:val="21"/>
        </w:rPr>
        <w:t xml:space="preserve">, </w:t>
      </w:r>
      <w:r w:rsidR="004E3BD1" w:rsidRPr="00204656">
        <w:rPr>
          <w:sz w:val="21"/>
          <w:szCs w:val="21"/>
        </w:rPr>
        <w:t xml:space="preserve">Numerical Analysis, </w:t>
      </w:r>
      <w:r w:rsidR="00451883" w:rsidRPr="00204656">
        <w:rPr>
          <w:sz w:val="21"/>
          <w:szCs w:val="21"/>
        </w:rPr>
        <w:t>Probability Theory</w:t>
      </w:r>
      <w:r w:rsidR="001555E8" w:rsidRPr="00204656">
        <w:rPr>
          <w:sz w:val="21"/>
          <w:szCs w:val="21"/>
        </w:rPr>
        <w:t xml:space="preserve">, </w:t>
      </w:r>
      <w:r w:rsidR="008B4652" w:rsidRPr="00204656">
        <w:rPr>
          <w:sz w:val="21"/>
          <w:szCs w:val="21"/>
        </w:rPr>
        <w:t>Data Analysis and Regression,</w:t>
      </w:r>
      <w:r w:rsidR="007F0BEC" w:rsidRPr="00204656">
        <w:rPr>
          <w:sz w:val="21"/>
          <w:szCs w:val="21"/>
        </w:rPr>
        <w:t xml:space="preserve"> </w:t>
      </w:r>
      <w:r w:rsidR="003E3AC6" w:rsidRPr="00204656">
        <w:rPr>
          <w:sz w:val="21"/>
          <w:szCs w:val="21"/>
        </w:rPr>
        <w:t>Computational</w:t>
      </w:r>
      <w:r w:rsidR="00661C79" w:rsidRPr="00204656">
        <w:rPr>
          <w:sz w:val="21"/>
          <w:szCs w:val="21"/>
        </w:rPr>
        <w:t xml:space="preserve"> Linear Algebra</w:t>
      </w:r>
      <w:r w:rsidR="00954BA4" w:rsidRPr="00204656">
        <w:rPr>
          <w:sz w:val="21"/>
          <w:szCs w:val="21"/>
        </w:rPr>
        <w:t xml:space="preserve">, </w:t>
      </w:r>
      <w:r w:rsidR="00446850" w:rsidRPr="00204656">
        <w:rPr>
          <w:sz w:val="21"/>
          <w:szCs w:val="21"/>
        </w:rPr>
        <w:t>Object-oriented Programming</w:t>
      </w:r>
      <w:r w:rsidR="00942005" w:rsidRPr="00204656">
        <w:rPr>
          <w:sz w:val="21"/>
          <w:szCs w:val="21"/>
        </w:rPr>
        <w:t xml:space="preserve"> in C++</w:t>
      </w:r>
      <w:r w:rsidR="00446850" w:rsidRPr="00204656">
        <w:rPr>
          <w:sz w:val="21"/>
          <w:szCs w:val="21"/>
        </w:rPr>
        <w:t xml:space="preserve"> (grader), </w:t>
      </w:r>
      <w:r w:rsidR="00954BA4" w:rsidRPr="00204656">
        <w:rPr>
          <w:sz w:val="21"/>
          <w:szCs w:val="21"/>
        </w:rPr>
        <w:t>Python for Data Science</w:t>
      </w:r>
    </w:p>
    <w:p w14:paraId="23A2F58F" w14:textId="70208014" w:rsidR="00BF06D9" w:rsidRPr="00204656" w:rsidRDefault="00C60FB6" w:rsidP="00BF06D9">
      <w:pPr>
        <w:pBdr>
          <w:bottom w:val="single" w:sz="12" w:space="0" w:color="000000"/>
        </w:pBdr>
        <w:spacing w:before="60" w:line="331" w:lineRule="atLeast"/>
        <w:rPr>
          <w:b/>
          <w:bCs/>
          <w:caps/>
          <w:color w:val="000000" w:themeColor="text1"/>
          <w:sz w:val="22"/>
          <w:szCs w:val="22"/>
        </w:rPr>
      </w:pPr>
      <w:r w:rsidRPr="00204656">
        <w:rPr>
          <w:b/>
          <w:bCs/>
          <w:caps/>
          <w:color w:val="000000" w:themeColor="text1"/>
          <w:sz w:val="22"/>
          <w:szCs w:val="22"/>
        </w:rPr>
        <w:t>Projects</w:t>
      </w:r>
    </w:p>
    <w:p w14:paraId="58BB955E" w14:textId="62270D07" w:rsidR="00632C0E" w:rsidRPr="00204656" w:rsidRDefault="00BB0242" w:rsidP="00632C0E">
      <w:pPr>
        <w:tabs>
          <w:tab w:val="right" w:pos="10785"/>
        </w:tabs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b/>
          <w:bCs/>
          <w:color w:val="000000" w:themeColor="text1"/>
          <w:sz w:val="21"/>
          <w:szCs w:val="21"/>
        </w:rPr>
        <w:t xml:space="preserve">Network </w:t>
      </w:r>
      <w:r w:rsidR="00867F79" w:rsidRPr="00204656">
        <w:rPr>
          <w:b/>
          <w:bCs/>
          <w:color w:val="000000" w:themeColor="text1"/>
          <w:sz w:val="21"/>
          <w:szCs w:val="21"/>
        </w:rPr>
        <w:t>Analysis for Marvel</w:t>
      </w:r>
      <w:r w:rsidR="001042FA" w:rsidRPr="00204656">
        <w:rPr>
          <w:b/>
          <w:bCs/>
          <w:color w:val="000000" w:themeColor="text1"/>
          <w:sz w:val="21"/>
          <w:szCs w:val="21"/>
        </w:rPr>
        <w:t xml:space="preserve"> </w:t>
      </w:r>
      <w:r w:rsidR="00936A58" w:rsidRPr="00204656">
        <w:rPr>
          <w:b/>
          <w:bCs/>
          <w:color w:val="000000" w:themeColor="text1"/>
          <w:sz w:val="21"/>
          <w:szCs w:val="21"/>
        </w:rPr>
        <w:t>Superheroe</w:t>
      </w:r>
      <w:r w:rsidR="001042FA" w:rsidRPr="00204656">
        <w:rPr>
          <w:b/>
          <w:bCs/>
          <w:color w:val="000000" w:themeColor="text1"/>
          <w:sz w:val="21"/>
          <w:szCs w:val="21"/>
        </w:rPr>
        <w:t>s</w:t>
      </w:r>
      <w:r w:rsidR="00714119" w:rsidRPr="00204656">
        <w:rPr>
          <w:b/>
          <w:bCs/>
          <w:color w:val="000000" w:themeColor="text1"/>
          <w:sz w:val="21"/>
          <w:szCs w:val="21"/>
        </w:rPr>
        <w:t xml:space="preserve"> </w:t>
      </w:r>
      <w:r w:rsidR="00632C0E" w:rsidRPr="00204656">
        <w:rPr>
          <w:color w:val="000000" w:themeColor="text1"/>
          <w:sz w:val="21"/>
          <w:szCs w:val="21"/>
        </w:rPr>
        <w:t xml:space="preserve">| </w:t>
      </w:r>
      <w:r w:rsidR="00714119" w:rsidRPr="00204656">
        <w:rPr>
          <w:i/>
          <w:iCs/>
          <w:color w:val="000000" w:themeColor="text1"/>
          <w:sz w:val="21"/>
          <w:szCs w:val="21"/>
        </w:rPr>
        <w:t>Project Lead</w:t>
      </w:r>
      <w:r w:rsidR="00632C0E" w:rsidRPr="00204656">
        <w:rPr>
          <w:color w:val="000000" w:themeColor="text1"/>
          <w:sz w:val="21"/>
          <w:szCs w:val="21"/>
        </w:rPr>
        <w:t xml:space="preserve"> </w:t>
      </w:r>
      <w:r w:rsidR="00632C0E" w:rsidRPr="00204656">
        <w:rPr>
          <w:color w:val="000000" w:themeColor="text1"/>
          <w:sz w:val="21"/>
          <w:szCs w:val="21"/>
        </w:rPr>
        <w:tab/>
      </w:r>
      <w:r w:rsidR="00714119" w:rsidRPr="00204656">
        <w:rPr>
          <w:color w:val="000000" w:themeColor="text1"/>
          <w:sz w:val="21"/>
          <w:szCs w:val="21"/>
        </w:rPr>
        <w:t>Oct</w:t>
      </w:r>
      <w:r w:rsidR="005F783F" w:rsidRPr="00204656">
        <w:rPr>
          <w:color w:val="000000" w:themeColor="text1"/>
          <w:sz w:val="21"/>
          <w:szCs w:val="21"/>
        </w:rPr>
        <w:t>ober</w:t>
      </w:r>
      <w:r w:rsidR="00632C0E" w:rsidRPr="00204656">
        <w:rPr>
          <w:color w:val="000000" w:themeColor="text1"/>
          <w:sz w:val="21"/>
          <w:szCs w:val="21"/>
        </w:rPr>
        <w:t xml:space="preserve"> 2022 – Present</w:t>
      </w:r>
    </w:p>
    <w:p w14:paraId="683BEB42" w14:textId="19ADFC7F" w:rsidR="00A3241F" w:rsidRPr="00204656" w:rsidRDefault="00A3241F" w:rsidP="00A3241F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 w:themeColor="text1"/>
          <w:sz w:val="21"/>
          <w:szCs w:val="21"/>
        </w:rPr>
        <w:t>Pre</w:t>
      </w:r>
      <w:r w:rsidR="009A5186" w:rsidRPr="00204656">
        <w:rPr>
          <w:color w:val="000000" w:themeColor="text1"/>
          <w:sz w:val="21"/>
          <w:szCs w:val="21"/>
        </w:rPr>
        <w:t>-</w:t>
      </w:r>
      <w:r w:rsidRPr="00204656">
        <w:rPr>
          <w:color w:val="000000" w:themeColor="text1"/>
          <w:sz w:val="21"/>
          <w:szCs w:val="21"/>
        </w:rPr>
        <w:t>processed data to construct a four-layer temporal network for the Avengers series</w:t>
      </w:r>
      <w:r w:rsidR="00DE1505" w:rsidRPr="00204656">
        <w:rPr>
          <w:color w:val="000000" w:themeColor="text1"/>
          <w:sz w:val="21"/>
          <w:szCs w:val="21"/>
        </w:rPr>
        <w:t xml:space="preserve"> using </w:t>
      </w:r>
      <w:r w:rsidR="007B1F01" w:rsidRPr="00204656">
        <w:rPr>
          <w:color w:val="000000" w:themeColor="text1"/>
          <w:sz w:val="21"/>
          <w:szCs w:val="21"/>
        </w:rPr>
        <w:t xml:space="preserve">Python </w:t>
      </w:r>
      <w:r w:rsidR="00DE1505" w:rsidRPr="00204656">
        <w:rPr>
          <w:color w:val="000000" w:themeColor="text1"/>
          <w:sz w:val="21"/>
          <w:szCs w:val="21"/>
        </w:rPr>
        <w:t>Net</w:t>
      </w:r>
      <w:r w:rsidR="00C61EBB" w:rsidRPr="00204656">
        <w:rPr>
          <w:color w:val="000000" w:themeColor="text1"/>
          <w:sz w:val="21"/>
          <w:szCs w:val="21"/>
        </w:rPr>
        <w:t>workX</w:t>
      </w:r>
      <w:r w:rsidRPr="00204656">
        <w:rPr>
          <w:color w:val="000000" w:themeColor="text1"/>
          <w:sz w:val="21"/>
          <w:szCs w:val="21"/>
        </w:rPr>
        <w:t xml:space="preserve">, where each layer contains superheroes </w:t>
      </w:r>
      <w:r w:rsidR="0067329C" w:rsidRPr="00204656">
        <w:rPr>
          <w:color w:val="000000" w:themeColor="text1"/>
          <w:sz w:val="21"/>
          <w:szCs w:val="21"/>
        </w:rPr>
        <w:t xml:space="preserve">who </w:t>
      </w:r>
      <w:r w:rsidRPr="00204656">
        <w:rPr>
          <w:color w:val="000000" w:themeColor="text1"/>
          <w:sz w:val="21"/>
          <w:szCs w:val="21"/>
        </w:rPr>
        <w:t>appeared in a</w:t>
      </w:r>
      <w:r w:rsidR="00C43178" w:rsidRPr="00204656">
        <w:rPr>
          <w:color w:val="000000" w:themeColor="text1"/>
          <w:sz w:val="21"/>
          <w:szCs w:val="21"/>
        </w:rPr>
        <w:t xml:space="preserve"> comic book development</w:t>
      </w:r>
      <w:r w:rsidRPr="00204656">
        <w:rPr>
          <w:color w:val="000000" w:themeColor="text1"/>
          <w:sz w:val="21"/>
          <w:szCs w:val="21"/>
        </w:rPr>
        <w:t xml:space="preserve"> era.</w:t>
      </w:r>
    </w:p>
    <w:p w14:paraId="06702C3B" w14:textId="5A789ACC" w:rsidR="009C7F69" w:rsidRPr="00204656" w:rsidRDefault="00671FA9" w:rsidP="00A46E3F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 w:themeColor="text1"/>
          <w:sz w:val="21"/>
          <w:szCs w:val="21"/>
        </w:rPr>
        <w:t>C</w:t>
      </w:r>
      <w:r w:rsidR="00FD79E6" w:rsidRPr="00204656">
        <w:rPr>
          <w:color w:val="000000" w:themeColor="text1"/>
          <w:sz w:val="21"/>
          <w:szCs w:val="21"/>
        </w:rPr>
        <w:t xml:space="preserve">onducted </w:t>
      </w:r>
      <w:r w:rsidR="00182315" w:rsidRPr="00204656">
        <w:rPr>
          <w:color w:val="000000" w:themeColor="text1"/>
          <w:sz w:val="21"/>
          <w:szCs w:val="21"/>
        </w:rPr>
        <w:t>EDA</w:t>
      </w:r>
      <w:r w:rsidR="00FD79E6" w:rsidRPr="00204656">
        <w:rPr>
          <w:color w:val="000000" w:themeColor="text1"/>
          <w:sz w:val="21"/>
          <w:szCs w:val="21"/>
        </w:rPr>
        <w:t xml:space="preserve"> </w:t>
      </w:r>
      <w:r w:rsidR="00A46E3F" w:rsidRPr="00204656">
        <w:rPr>
          <w:color w:val="000000" w:themeColor="text1"/>
          <w:sz w:val="21"/>
          <w:szCs w:val="21"/>
        </w:rPr>
        <w:t>and selected PageRank</w:t>
      </w:r>
      <w:r w:rsidR="00B943D5" w:rsidRPr="00204656">
        <w:rPr>
          <w:color w:val="000000" w:themeColor="text1"/>
          <w:sz w:val="21"/>
          <w:szCs w:val="21"/>
        </w:rPr>
        <w:t xml:space="preserve"> </w:t>
      </w:r>
      <w:r w:rsidR="00EE0565" w:rsidRPr="00204656">
        <w:rPr>
          <w:color w:val="000000" w:themeColor="text1"/>
          <w:sz w:val="21"/>
          <w:szCs w:val="21"/>
        </w:rPr>
        <w:t xml:space="preserve">centrality </w:t>
      </w:r>
      <w:r w:rsidR="00B943D5" w:rsidRPr="00204656">
        <w:rPr>
          <w:color w:val="000000" w:themeColor="text1"/>
          <w:sz w:val="21"/>
          <w:szCs w:val="21"/>
        </w:rPr>
        <w:t>and Eigenvector centralit</w:t>
      </w:r>
      <w:r w:rsidR="00BB06CE" w:rsidRPr="00204656">
        <w:rPr>
          <w:color w:val="000000" w:themeColor="text1"/>
          <w:sz w:val="21"/>
          <w:szCs w:val="21"/>
        </w:rPr>
        <w:t>y</w:t>
      </w:r>
      <w:r w:rsidR="005907B1" w:rsidRPr="00204656">
        <w:rPr>
          <w:color w:val="000000" w:themeColor="text1"/>
          <w:sz w:val="21"/>
          <w:szCs w:val="21"/>
        </w:rPr>
        <w:t xml:space="preserve"> as measurements of hero importance</w:t>
      </w:r>
      <w:r w:rsidR="00B943D5" w:rsidRPr="00204656">
        <w:rPr>
          <w:color w:val="000000" w:themeColor="text1"/>
          <w:sz w:val="21"/>
          <w:szCs w:val="21"/>
        </w:rPr>
        <w:t xml:space="preserve"> due to </w:t>
      </w:r>
      <w:r w:rsidR="006F4043" w:rsidRPr="00204656">
        <w:rPr>
          <w:color w:val="000000" w:themeColor="text1"/>
          <w:sz w:val="21"/>
          <w:szCs w:val="21"/>
        </w:rPr>
        <w:t>their compatibility with the network.</w:t>
      </w:r>
    </w:p>
    <w:p w14:paraId="4DF939B7" w14:textId="77777777" w:rsidR="00B3295F" w:rsidRPr="00204656" w:rsidRDefault="008C4EAB" w:rsidP="00B3295F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 w:themeColor="text1"/>
          <w:sz w:val="21"/>
          <w:szCs w:val="21"/>
        </w:rPr>
        <w:t>Performed supra-centrality analysis</w:t>
      </w:r>
      <w:r w:rsidR="008B25C3" w:rsidRPr="00204656">
        <w:rPr>
          <w:color w:val="000000" w:themeColor="text1"/>
          <w:sz w:val="21"/>
          <w:szCs w:val="21"/>
        </w:rPr>
        <w:t xml:space="preserve"> with </w:t>
      </w:r>
      <w:r w:rsidR="00BA4D25" w:rsidRPr="00204656">
        <w:rPr>
          <w:color w:val="000000" w:themeColor="text1"/>
          <w:sz w:val="21"/>
          <w:szCs w:val="21"/>
        </w:rPr>
        <w:t>selected measurements</w:t>
      </w:r>
      <w:r w:rsidRPr="00204656">
        <w:rPr>
          <w:color w:val="000000" w:themeColor="text1"/>
          <w:sz w:val="21"/>
          <w:szCs w:val="21"/>
        </w:rPr>
        <w:t xml:space="preserve"> to find leading superheroes of each era</w:t>
      </w:r>
      <w:r w:rsidR="00F4057D" w:rsidRPr="00204656">
        <w:rPr>
          <w:color w:val="000000" w:themeColor="text1"/>
          <w:sz w:val="21"/>
          <w:szCs w:val="21"/>
        </w:rPr>
        <w:t xml:space="preserve"> by tuning the strength of the coupling parameter</w:t>
      </w:r>
      <w:r w:rsidR="00B3295F" w:rsidRPr="00204656">
        <w:rPr>
          <w:color w:val="000000" w:themeColor="text1"/>
          <w:sz w:val="21"/>
          <w:szCs w:val="21"/>
        </w:rPr>
        <w:t>.</w:t>
      </w:r>
    </w:p>
    <w:p w14:paraId="65D9C5A5" w14:textId="6FC5BE48" w:rsidR="001B545B" w:rsidRPr="00204656" w:rsidRDefault="00B3295F" w:rsidP="00B3295F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 w:themeColor="text1"/>
          <w:sz w:val="21"/>
          <w:szCs w:val="21"/>
        </w:rPr>
        <w:t>Applied the Louvain community detection algorithm to discover a shift in creative styles during the 1990s;</w:t>
      </w:r>
      <w:r w:rsidR="00052646" w:rsidRPr="00204656">
        <w:rPr>
          <w:color w:val="000000" w:themeColor="text1"/>
          <w:sz w:val="21"/>
          <w:szCs w:val="21"/>
        </w:rPr>
        <w:t xml:space="preserve"> </w:t>
      </w:r>
      <w:r w:rsidRPr="00204656">
        <w:rPr>
          <w:color w:val="000000" w:themeColor="text1"/>
          <w:sz w:val="21"/>
          <w:szCs w:val="21"/>
        </w:rPr>
        <w:t>s</w:t>
      </w:r>
      <w:r w:rsidR="00206936" w:rsidRPr="00204656">
        <w:rPr>
          <w:color w:val="000000" w:themeColor="text1"/>
          <w:sz w:val="21"/>
          <w:szCs w:val="21"/>
        </w:rPr>
        <w:t xml:space="preserve">ubmitted </w:t>
      </w:r>
      <w:r w:rsidR="00206936" w:rsidRPr="004363F0">
        <w:rPr>
          <w:sz w:val="21"/>
          <w:szCs w:val="21"/>
        </w:rPr>
        <w:t>code</w:t>
      </w:r>
      <w:r w:rsidR="00206936" w:rsidRPr="00204656">
        <w:rPr>
          <w:color w:val="000000" w:themeColor="text1"/>
          <w:sz w:val="21"/>
          <w:szCs w:val="21"/>
        </w:rPr>
        <w:t xml:space="preserve">, drafted a </w:t>
      </w:r>
      <w:r w:rsidR="00206936" w:rsidRPr="004363F0">
        <w:rPr>
          <w:sz w:val="21"/>
          <w:szCs w:val="21"/>
        </w:rPr>
        <w:t>report</w:t>
      </w:r>
      <w:r w:rsidR="00206936" w:rsidRPr="00204656">
        <w:rPr>
          <w:color w:val="000000" w:themeColor="text1"/>
          <w:sz w:val="21"/>
          <w:szCs w:val="21"/>
        </w:rPr>
        <w:t xml:space="preserve">, and created a </w:t>
      </w:r>
      <w:r w:rsidR="00206936" w:rsidRPr="004619B7">
        <w:rPr>
          <w:sz w:val="21"/>
          <w:szCs w:val="21"/>
        </w:rPr>
        <w:t>presentation</w:t>
      </w:r>
      <w:r w:rsidR="00206936" w:rsidRPr="004619B7">
        <w:rPr>
          <w:rStyle w:val="Hyperlink"/>
          <w:color w:val="auto"/>
          <w:sz w:val="21"/>
          <w:szCs w:val="21"/>
          <w:u w:val="none"/>
        </w:rPr>
        <w:t>.</w:t>
      </w:r>
    </w:p>
    <w:p w14:paraId="0E291B87" w14:textId="617D88A9" w:rsidR="003414F0" w:rsidRPr="00204656" w:rsidRDefault="003414F0" w:rsidP="006E0B24">
      <w:pPr>
        <w:tabs>
          <w:tab w:val="right" w:pos="10785"/>
        </w:tabs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b/>
          <w:bCs/>
          <w:color w:val="000000" w:themeColor="text1"/>
          <w:sz w:val="21"/>
          <w:szCs w:val="21"/>
        </w:rPr>
        <w:t xml:space="preserve">Emory University Computational Mathematics </w:t>
      </w:r>
      <w:r w:rsidRPr="00204656">
        <w:rPr>
          <w:color w:val="000000" w:themeColor="text1"/>
          <w:sz w:val="21"/>
          <w:szCs w:val="21"/>
        </w:rPr>
        <w:t xml:space="preserve">| </w:t>
      </w:r>
      <w:r w:rsidRPr="00204656">
        <w:rPr>
          <w:i/>
          <w:iCs/>
          <w:color w:val="000000" w:themeColor="text1"/>
          <w:sz w:val="21"/>
          <w:szCs w:val="21"/>
        </w:rPr>
        <w:t>Research Assistant</w:t>
      </w:r>
      <w:r w:rsidRPr="00204656">
        <w:rPr>
          <w:color w:val="000000" w:themeColor="text1"/>
          <w:sz w:val="21"/>
          <w:szCs w:val="21"/>
        </w:rPr>
        <w:t xml:space="preserve"> </w:t>
      </w:r>
      <w:r w:rsidR="006E0B24" w:rsidRPr="00204656">
        <w:rPr>
          <w:color w:val="000000" w:themeColor="text1"/>
          <w:sz w:val="21"/>
          <w:szCs w:val="21"/>
        </w:rPr>
        <w:tab/>
      </w:r>
      <w:r w:rsidRPr="00204656">
        <w:rPr>
          <w:color w:val="000000" w:themeColor="text1"/>
          <w:sz w:val="21"/>
          <w:szCs w:val="21"/>
        </w:rPr>
        <w:t xml:space="preserve">May 2022 – </w:t>
      </w:r>
      <w:r w:rsidR="002557D5" w:rsidRPr="00204656">
        <w:rPr>
          <w:color w:val="000000" w:themeColor="text1"/>
          <w:sz w:val="21"/>
          <w:szCs w:val="21"/>
        </w:rPr>
        <w:t>Present</w:t>
      </w:r>
    </w:p>
    <w:p w14:paraId="198A0D3A" w14:textId="29E47F68" w:rsidR="00972903" w:rsidRPr="00204656" w:rsidRDefault="00EC457C" w:rsidP="00972903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 w:themeColor="text1"/>
          <w:sz w:val="21"/>
          <w:szCs w:val="21"/>
        </w:rPr>
        <w:t xml:space="preserve">Worked in a group of 3 </w:t>
      </w:r>
      <w:r w:rsidR="00490376" w:rsidRPr="00204656">
        <w:rPr>
          <w:color w:val="000000" w:themeColor="text1"/>
          <w:sz w:val="21"/>
          <w:szCs w:val="21"/>
        </w:rPr>
        <w:t>to i</w:t>
      </w:r>
      <w:r w:rsidR="00A53BE6" w:rsidRPr="00204656">
        <w:rPr>
          <w:color w:val="000000" w:themeColor="text1"/>
          <w:sz w:val="21"/>
          <w:szCs w:val="21"/>
        </w:rPr>
        <w:t xml:space="preserve">nvestigate efficient algorithms for </w:t>
      </w:r>
      <w:r w:rsidR="00B06F4E" w:rsidRPr="00204656">
        <w:rPr>
          <w:color w:val="000000" w:themeColor="text1"/>
          <w:sz w:val="21"/>
          <w:szCs w:val="21"/>
        </w:rPr>
        <w:t>image</w:t>
      </w:r>
      <w:r w:rsidR="00747333" w:rsidRPr="00204656">
        <w:rPr>
          <w:color w:val="000000" w:themeColor="text1"/>
          <w:sz w:val="21"/>
          <w:szCs w:val="21"/>
        </w:rPr>
        <w:t xml:space="preserve"> rec</w:t>
      </w:r>
      <w:r w:rsidR="00A93B64" w:rsidRPr="00204656">
        <w:rPr>
          <w:color w:val="000000" w:themeColor="text1"/>
          <w:sz w:val="21"/>
          <w:szCs w:val="21"/>
        </w:rPr>
        <w:t>over</w:t>
      </w:r>
      <w:r w:rsidR="00747333" w:rsidRPr="00204656">
        <w:rPr>
          <w:color w:val="000000" w:themeColor="text1"/>
          <w:sz w:val="21"/>
          <w:szCs w:val="21"/>
        </w:rPr>
        <w:t>ing</w:t>
      </w:r>
      <w:r w:rsidR="00A53BE6" w:rsidRPr="00204656">
        <w:rPr>
          <w:color w:val="000000" w:themeColor="text1"/>
          <w:sz w:val="21"/>
          <w:szCs w:val="21"/>
        </w:rPr>
        <w:t>.</w:t>
      </w:r>
    </w:p>
    <w:p w14:paraId="5A11CD8D" w14:textId="4CC35869" w:rsidR="003414F0" w:rsidRPr="00204656" w:rsidRDefault="00CE43A3" w:rsidP="00663D9E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 w:themeColor="text1"/>
          <w:sz w:val="21"/>
          <w:szCs w:val="21"/>
        </w:rPr>
        <w:t>Train</w:t>
      </w:r>
      <w:r w:rsidR="00921901" w:rsidRPr="00204656">
        <w:rPr>
          <w:color w:val="000000" w:themeColor="text1"/>
          <w:sz w:val="21"/>
          <w:szCs w:val="21"/>
        </w:rPr>
        <w:t>ed</w:t>
      </w:r>
      <w:r w:rsidR="0048735B" w:rsidRPr="00204656">
        <w:rPr>
          <w:color w:val="000000" w:themeColor="text1"/>
          <w:sz w:val="21"/>
          <w:szCs w:val="21"/>
        </w:rPr>
        <w:t xml:space="preserve"> </w:t>
      </w:r>
      <w:r w:rsidR="00EA5973" w:rsidRPr="00204656">
        <w:rPr>
          <w:color w:val="000000" w:themeColor="text1"/>
          <w:sz w:val="21"/>
          <w:szCs w:val="21"/>
        </w:rPr>
        <w:t>implicit</w:t>
      </w:r>
      <w:r w:rsidR="0048735B" w:rsidRPr="00204656">
        <w:rPr>
          <w:color w:val="000000" w:themeColor="text1"/>
          <w:sz w:val="21"/>
          <w:szCs w:val="21"/>
        </w:rPr>
        <w:t xml:space="preserve"> neural networks </w:t>
      </w:r>
      <w:r w:rsidR="00B41661" w:rsidRPr="00204656">
        <w:rPr>
          <w:color w:val="000000" w:themeColor="text1"/>
          <w:sz w:val="21"/>
          <w:szCs w:val="21"/>
        </w:rPr>
        <w:t>to de</w:t>
      </w:r>
      <w:r w:rsidR="0042487A" w:rsidRPr="00204656">
        <w:rPr>
          <w:color w:val="000000" w:themeColor="text1"/>
          <w:sz w:val="21"/>
          <w:szCs w:val="21"/>
        </w:rPr>
        <w:t>blur</w:t>
      </w:r>
      <w:r w:rsidR="00B41661" w:rsidRPr="00204656">
        <w:rPr>
          <w:color w:val="000000" w:themeColor="text1"/>
          <w:sz w:val="21"/>
          <w:szCs w:val="21"/>
        </w:rPr>
        <w:t xml:space="preserve"> images </w:t>
      </w:r>
      <w:r w:rsidRPr="00204656">
        <w:rPr>
          <w:color w:val="000000" w:themeColor="text1"/>
          <w:sz w:val="21"/>
          <w:szCs w:val="21"/>
        </w:rPr>
        <w:t xml:space="preserve">using </w:t>
      </w:r>
      <w:proofErr w:type="spellStart"/>
      <w:r w:rsidR="00AA4AE9" w:rsidRPr="00204656">
        <w:rPr>
          <w:color w:val="000000" w:themeColor="text1"/>
          <w:sz w:val="21"/>
          <w:szCs w:val="21"/>
        </w:rPr>
        <w:t>PyTorch</w:t>
      </w:r>
      <w:proofErr w:type="spellEnd"/>
      <w:r w:rsidR="00663D9E" w:rsidRPr="00204656">
        <w:rPr>
          <w:color w:val="000000" w:themeColor="text1"/>
          <w:sz w:val="21"/>
          <w:szCs w:val="21"/>
        </w:rPr>
        <w:t>; a</w:t>
      </w:r>
      <w:r w:rsidR="0015078D" w:rsidRPr="00204656">
        <w:rPr>
          <w:color w:val="000000" w:themeColor="text1"/>
          <w:sz w:val="21"/>
          <w:szCs w:val="21"/>
        </w:rPr>
        <w:t>chieve</w:t>
      </w:r>
      <w:r w:rsidR="00433C88" w:rsidRPr="00204656">
        <w:rPr>
          <w:color w:val="000000" w:themeColor="text1"/>
          <w:sz w:val="21"/>
          <w:szCs w:val="21"/>
        </w:rPr>
        <w:t>d</w:t>
      </w:r>
      <w:r w:rsidR="008001D6" w:rsidRPr="00204656">
        <w:rPr>
          <w:color w:val="000000" w:themeColor="text1"/>
          <w:sz w:val="21"/>
          <w:szCs w:val="21"/>
        </w:rPr>
        <w:t xml:space="preserve"> </w:t>
      </w:r>
      <w:r w:rsidR="005B5846" w:rsidRPr="00204656">
        <w:rPr>
          <w:color w:val="000000" w:themeColor="text1"/>
          <w:sz w:val="21"/>
          <w:szCs w:val="21"/>
        </w:rPr>
        <w:t>1</w:t>
      </w:r>
      <w:r w:rsidR="0079032B" w:rsidRPr="00204656">
        <w:rPr>
          <w:color w:val="000000" w:themeColor="text1"/>
          <w:sz w:val="21"/>
          <w:szCs w:val="21"/>
        </w:rPr>
        <w:t xml:space="preserve">0% better </w:t>
      </w:r>
      <w:r w:rsidR="00CF209A" w:rsidRPr="00204656">
        <w:rPr>
          <w:color w:val="000000" w:themeColor="text1"/>
          <w:sz w:val="21"/>
          <w:szCs w:val="21"/>
        </w:rPr>
        <w:t>image quality</w:t>
      </w:r>
      <w:r w:rsidR="009E5A31" w:rsidRPr="00204656">
        <w:rPr>
          <w:color w:val="000000" w:themeColor="text1"/>
          <w:sz w:val="21"/>
          <w:szCs w:val="21"/>
        </w:rPr>
        <w:t xml:space="preserve"> compared to</w:t>
      </w:r>
      <w:r w:rsidR="0015078D" w:rsidRPr="00204656">
        <w:rPr>
          <w:color w:val="000000" w:themeColor="text1"/>
          <w:sz w:val="21"/>
          <w:szCs w:val="21"/>
        </w:rPr>
        <w:t xml:space="preserve"> </w:t>
      </w:r>
      <w:r w:rsidR="008001D6" w:rsidRPr="00204656">
        <w:rPr>
          <w:color w:val="000000" w:themeColor="text1"/>
          <w:sz w:val="21"/>
          <w:szCs w:val="21"/>
        </w:rPr>
        <w:t>traditional methods while</w:t>
      </w:r>
      <w:r w:rsidR="0027134A" w:rsidRPr="00204656">
        <w:rPr>
          <w:color w:val="000000" w:themeColor="text1"/>
          <w:sz w:val="21"/>
          <w:szCs w:val="21"/>
        </w:rPr>
        <w:t xml:space="preserve"> using 50%</w:t>
      </w:r>
      <w:r w:rsidR="008001D6" w:rsidRPr="00204656">
        <w:rPr>
          <w:color w:val="000000" w:themeColor="text1"/>
          <w:sz w:val="21"/>
          <w:szCs w:val="21"/>
        </w:rPr>
        <w:t xml:space="preserve"> less</w:t>
      </w:r>
      <w:r w:rsidR="0027134A" w:rsidRPr="00204656">
        <w:rPr>
          <w:color w:val="000000" w:themeColor="text1"/>
          <w:sz w:val="21"/>
          <w:szCs w:val="21"/>
        </w:rPr>
        <w:t xml:space="preserve"> comp</w:t>
      </w:r>
      <w:r w:rsidR="00175E0A" w:rsidRPr="00204656">
        <w:rPr>
          <w:color w:val="000000" w:themeColor="text1"/>
          <w:sz w:val="21"/>
          <w:szCs w:val="21"/>
        </w:rPr>
        <w:t>utational power</w:t>
      </w:r>
      <w:r w:rsidR="0015078D" w:rsidRPr="00204656">
        <w:rPr>
          <w:color w:val="000000" w:themeColor="text1"/>
          <w:sz w:val="21"/>
          <w:szCs w:val="21"/>
        </w:rPr>
        <w:t>.</w:t>
      </w:r>
    </w:p>
    <w:p w14:paraId="3D2BE380" w14:textId="77CB1EA3" w:rsidR="00E65CEE" w:rsidRPr="00204656" w:rsidRDefault="00D270AA" w:rsidP="00AA65A7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 w:themeColor="text1"/>
          <w:sz w:val="21"/>
          <w:szCs w:val="21"/>
        </w:rPr>
        <w:t>Pre</w:t>
      </w:r>
      <w:r w:rsidR="00130EC1" w:rsidRPr="00204656">
        <w:rPr>
          <w:color w:val="000000" w:themeColor="text1"/>
          <w:sz w:val="21"/>
          <w:szCs w:val="21"/>
        </w:rPr>
        <w:t>sented</w:t>
      </w:r>
      <w:r w:rsidRPr="00204656">
        <w:rPr>
          <w:color w:val="000000" w:themeColor="text1"/>
          <w:sz w:val="21"/>
          <w:szCs w:val="21"/>
        </w:rPr>
        <w:t xml:space="preserve"> a </w:t>
      </w:r>
      <w:r w:rsidR="00E45C4C" w:rsidRPr="004619B7">
        <w:rPr>
          <w:sz w:val="21"/>
          <w:szCs w:val="21"/>
        </w:rPr>
        <w:t>poster</w:t>
      </w:r>
      <w:r w:rsidR="00637217" w:rsidRPr="00204656">
        <w:rPr>
          <w:rStyle w:val="Hyperlink"/>
          <w:sz w:val="21"/>
          <w:szCs w:val="21"/>
          <w:u w:val="none"/>
        </w:rPr>
        <w:t xml:space="preserve"> </w:t>
      </w:r>
      <w:r w:rsidR="00637217" w:rsidRPr="00204656">
        <w:rPr>
          <w:rStyle w:val="Hyperlink"/>
          <w:color w:val="000000" w:themeColor="text1"/>
          <w:sz w:val="21"/>
          <w:szCs w:val="21"/>
          <w:u w:val="none"/>
        </w:rPr>
        <w:t>to</w:t>
      </w:r>
      <w:r w:rsidR="0067353E" w:rsidRPr="00204656">
        <w:rPr>
          <w:rStyle w:val="Hyperlink"/>
          <w:color w:val="000000" w:themeColor="text1"/>
          <w:sz w:val="21"/>
          <w:szCs w:val="21"/>
          <w:u w:val="none"/>
        </w:rPr>
        <w:t xml:space="preserve"> a group of </w:t>
      </w:r>
      <w:r w:rsidR="0037261E" w:rsidRPr="00204656">
        <w:rPr>
          <w:rStyle w:val="Hyperlink"/>
          <w:color w:val="000000" w:themeColor="text1"/>
          <w:sz w:val="21"/>
          <w:szCs w:val="21"/>
          <w:u w:val="none"/>
        </w:rPr>
        <w:t>professors</w:t>
      </w:r>
      <w:r w:rsidR="00516E5B" w:rsidRPr="00204656">
        <w:rPr>
          <w:rStyle w:val="Hyperlink"/>
          <w:color w:val="000000" w:themeColor="text1"/>
          <w:sz w:val="21"/>
          <w:szCs w:val="21"/>
          <w:u w:val="none"/>
        </w:rPr>
        <w:t xml:space="preserve"> and graduate students</w:t>
      </w:r>
      <w:r w:rsidR="00B36CC2" w:rsidRPr="00204656">
        <w:rPr>
          <w:rStyle w:val="Hyperlink"/>
          <w:color w:val="000000" w:themeColor="text1"/>
          <w:sz w:val="21"/>
          <w:szCs w:val="21"/>
          <w:u w:val="none"/>
        </w:rPr>
        <w:t>; achieved runn</w:t>
      </w:r>
      <w:r w:rsidR="009E0089" w:rsidRPr="00204656">
        <w:rPr>
          <w:rStyle w:val="Hyperlink"/>
          <w:color w:val="000000" w:themeColor="text1"/>
          <w:sz w:val="21"/>
          <w:szCs w:val="21"/>
          <w:u w:val="none"/>
        </w:rPr>
        <w:t xml:space="preserve">er-up </w:t>
      </w:r>
      <w:r w:rsidR="00F60C27" w:rsidRPr="00204656">
        <w:rPr>
          <w:rStyle w:val="Hyperlink"/>
          <w:color w:val="000000" w:themeColor="text1"/>
          <w:sz w:val="21"/>
          <w:szCs w:val="21"/>
          <w:u w:val="none"/>
        </w:rPr>
        <w:t>out of</w:t>
      </w:r>
      <w:r w:rsidR="005F4DA6" w:rsidRPr="00204656">
        <w:rPr>
          <w:rStyle w:val="Hyperlink"/>
          <w:color w:val="000000" w:themeColor="text1"/>
          <w:sz w:val="21"/>
          <w:szCs w:val="21"/>
          <w:u w:val="none"/>
        </w:rPr>
        <w:t xml:space="preserve"> 10 teams</w:t>
      </w:r>
      <w:r w:rsidR="00E65CEE" w:rsidRPr="00204656">
        <w:rPr>
          <w:rStyle w:val="Hyperlink"/>
          <w:color w:val="000000" w:themeColor="text1"/>
          <w:sz w:val="21"/>
          <w:szCs w:val="21"/>
          <w:u w:val="none"/>
        </w:rPr>
        <w:t>.</w:t>
      </w:r>
      <w:r w:rsidRPr="00204656">
        <w:rPr>
          <w:color w:val="000000" w:themeColor="text1"/>
          <w:sz w:val="21"/>
          <w:szCs w:val="21"/>
        </w:rPr>
        <w:t xml:space="preserve"> </w:t>
      </w:r>
    </w:p>
    <w:p w14:paraId="021C7591" w14:textId="2B48455E" w:rsidR="005C274F" w:rsidRPr="00204656" w:rsidRDefault="00E65CEE" w:rsidP="00AA65A7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 w:themeColor="text1"/>
          <w:sz w:val="21"/>
          <w:szCs w:val="21"/>
        </w:rPr>
        <w:t>S</w:t>
      </w:r>
      <w:r w:rsidR="00130EC1" w:rsidRPr="00204656">
        <w:rPr>
          <w:color w:val="000000" w:themeColor="text1"/>
          <w:sz w:val="21"/>
          <w:szCs w:val="21"/>
        </w:rPr>
        <w:t xml:space="preserve">ubmitted </w:t>
      </w:r>
      <w:r w:rsidR="006F029B" w:rsidRPr="004619B7">
        <w:rPr>
          <w:sz w:val="21"/>
          <w:szCs w:val="21"/>
        </w:rPr>
        <w:t>code</w:t>
      </w:r>
      <w:r w:rsidRPr="00204656">
        <w:rPr>
          <w:color w:val="000000" w:themeColor="text1"/>
          <w:sz w:val="21"/>
          <w:szCs w:val="21"/>
        </w:rPr>
        <w:t xml:space="preserve">, </w:t>
      </w:r>
      <w:r w:rsidR="002D20DC" w:rsidRPr="00204656">
        <w:rPr>
          <w:color w:val="000000" w:themeColor="text1"/>
          <w:sz w:val="21"/>
          <w:szCs w:val="21"/>
        </w:rPr>
        <w:t xml:space="preserve">drafted </w:t>
      </w:r>
      <w:r w:rsidRPr="00204656">
        <w:rPr>
          <w:color w:val="000000" w:themeColor="text1"/>
          <w:sz w:val="21"/>
          <w:szCs w:val="21"/>
        </w:rPr>
        <w:t>a</w:t>
      </w:r>
      <w:r w:rsidR="00130EC1" w:rsidRPr="00204656">
        <w:rPr>
          <w:color w:val="000000" w:themeColor="text1"/>
          <w:sz w:val="21"/>
          <w:szCs w:val="21"/>
        </w:rPr>
        <w:t xml:space="preserve"> </w:t>
      </w:r>
      <w:r w:rsidR="00D270AA" w:rsidRPr="004619B7">
        <w:rPr>
          <w:sz w:val="21"/>
          <w:szCs w:val="21"/>
        </w:rPr>
        <w:t>manuscript</w:t>
      </w:r>
      <w:r w:rsidR="0063696C" w:rsidRPr="00204656">
        <w:rPr>
          <w:color w:val="000000" w:themeColor="text1"/>
          <w:sz w:val="21"/>
          <w:szCs w:val="21"/>
        </w:rPr>
        <w:t xml:space="preserve">, and </w:t>
      </w:r>
      <w:r w:rsidR="00E4699C" w:rsidRPr="00204656">
        <w:rPr>
          <w:color w:val="000000" w:themeColor="text1"/>
          <w:sz w:val="21"/>
          <w:szCs w:val="21"/>
        </w:rPr>
        <w:t xml:space="preserve">created </w:t>
      </w:r>
      <w:r w:rsidR="0063696C" w:rsidRPr="00204656">
        <w:rPr>
          <w:color w:val="000000" w:themeColor="text1"/>
          <w:sz w:val="21"/>
          <w:szCs w:val="21"/>
        </w:rPr>
        <w:t xml:space="preserve">a </w:t>
      </w:r>
      <w:r w:rsidR="0063696C" w:rsidRPr="004619B7">
        <w:rPr>
          <w:sz w:val="21"/>
          <w:szCs w:val="21"/>
        </w:rPr>
        <w:t>website</w:t>
      </w:r>
      <w:r w:rsidR="00042057" w:rsidRPr="00204656">
        <w:rPr>
          <w:rStyle w:val="Hyperlink"/>
          <w:color w:val="000000" w:themeColor="text1"/>
          <w:sz w:val="21"/>
          <w:szCs w:val="21"/>
          <w:u w:val="none"/>
        </w:rPr>
        <w:t xml:space="preserve"> to showcase</w:t>
      </w:r>
      <w:r w:rsidR="009E4D87" w:rsidRPr="00204656">
        <w:rPr>
          <w:rStyle w:val="Hyperlink"/>
          <w:color w:val="000000" w:themeColor="text1"/>
          <w:sz w:val="21"/>
          <w:szCs w:val="21"/>
          <w:u w:val="none"/>
        </w:rPr>
        <w:t xml:space="preserve"> preliminary findings</w:t>
      </w:r>
      <w:r w:rsidR="00A16BC2" w:rsidRPr="00204656">
        <w:rPr>
          <w:rStyle w:val="Hyperlink"/>
          <w:color w:val="000000" w:themeColor="text1"/>
          <w:sz w:val="21"/>
          <w:szCs w:val="21"/>
          <w:u w:val="none"/>
        </w:rPr>
        <w:t xml:space="preserve"> that are used by Emory faculty</w:t>
      </w:r>
      <w:r w:rsidR="00554FFD" w:rsidRPr="00204656">
        <w:rPr>
          <w:color w:val="000000" w:themeColor="text1"/>
          <w:sz w:val="21"/>
          <w:szCs w:val="21"/>
        </w:rPr>
        <w:t>; a preprint is in progress.</w:t>
      </w:r>
    </w:p>
    <w:p w14:paraId="0E5DF451" w14:textId="1540EF74" w:rsidR="00924D27" w:rsidRPr="00204656" w:rsidRDefault="005E43DE" w:rsidP="00924D27">
      <w:pPr>
        <w:tabs>
          <w:tab w:val="right" w:pos="10785"/>
        </w:tabs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b/>
          <w:bCs/>
          <w:color w:val="000000" w:themeColor="text1"/>
          <w:sz w:val="21"/>
          <w:szCs w:val="21"/>
        </w:rPr>
        <w:t>League of Legends Analysis</w:t>
      </w:r>
      <w:r w:rsidR="00924D27" w:rsidRPr="00204656">
        <w:rPr>
          <w:color w:val="000000" w:themeColor="text1"/>
          <w:sz w:val="21"/>
          <w:szCs w:val="21"/>
        </w:rPr>
        <w:t xml:space="preserve"> | </w:t>
      </w:r>
      <w:r w:rsidR="00FC4C15" w:rsidRPr="00204656">
        <w:rPr>
          <w:i/>
          <w:iCs/>
          <w:color w:val="000000" w:themeColor="text1"/>
          <w:sz w:val="21"/>
          <w:szCs w:val="21"/>
        </w:rPr>
        <w:t>Data Analyst</w:t>
      </w:r>
      <w:r w:rsidR="00924D27" w:rsidRPr="00204656">
        <w:rPr>
          <w:color w:val="000000" w:themeColor="text1"/>
          <w:sz w:val="21"/>
          <w:szCs w:val="21"/>
        </w:rPr>
        <w:t xml:space="preserve"> </w:t>
      </w:r>
      <w:r w:rsidR="00924D27" w:rsidRPr="00204656">
        <w:rPr>
          <w:color w:val="000000" w:themeColor="text1"/>
          <w:sz w:val="21"/>
          <w:szCs w:val="21"/>
        </w:rPr>
        <w:tab/>
        <w:t>January 202</w:t>
      </w:r>
      <w:r w:rsidR="005C69F3" w:rsidRPr="00204656">
        <w:rPr>
          <w:color w:val="000000" w:themeColor="text1"/>
          <w:sz w:val="21"/>
          <w:szCs w:val="21"/>
        </w:rPr>
        <w:t>2</w:t>
      </w:r>
      <w:r w:rsidR="00924D27" w:rsidRPr="00204656">
        <w:rPr>
          <w:color w:val="000000" w:themeColor="text1"/>
          <w:sz w:val="21"/>
          <w:szCs w:val="21"/>
        </w:rPr>
        <w:t xml:space="preserve"> - March 202</w:t>
      </w:r>
      <w:r w:rsidR="005C69F3" w:rsidRPr="00204656">
        <w:rPr>
          <w:color w:val="000000" w:themeColor="text1"/>
          <w:sz w:val="21"/>
          <w:szCs w:val="21"/>
        </w:rPr>
        <w:t>2</w:t>
      </w:r>
    </w:p>
    <w:p w14:paraId="45727AE7" w14:textId="3D319C25" w:rsidR="00924D27" w:rsidRPr="00204656" w:rsidRDefault="00924D27" w:rsidP="00924D27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 w:themeColor="text1"/>
          <w:sz w:val="21"/>
          <w:szCs w:val="21"/>
        </w:rPr>
        <w:t xml:space="preserve">Conducted </w:t>
      </w:r>
      <w:r w:rsidR="00182315" w:rsidRPr="00204656">
        <w:rPr>
          <w:color w:val="000000" w:themeColor="text1"/>
          <w:sz w:val="21"/>
          <w:szCs w:val="21"/>
        </w:rPr>
        <w:t>EDA</w:t>
      </w:r>
      <w:r w:rsidRPr="00204656">
        <w:rPr>
          <w:color w:val="000000" w:themeColor="text1"/>
          <w:sz w:val="21"/>
          <w:szCs w:val="21"/>
        </w:rPr>
        <w:t xml:space="preserve"> </w:t>
      </w:r>
      <w:r w:rsidR="00D23F0C" w:rsidRPr="00204656">
        <w:rPr>
          <w:color w:val="000000" w:themeColor="text1"/>
          <w:sz w:val="21"/>
          <w:szCs w:val="21"/>
        </w:rPr>
        <w:t xml:space="preserve">using R </w:t>
      </w:r>
      <w:r w:rsidRPr="00204656">
        <w:rPr>
          <w:color w:val="000000" w:themeColor="text1"/>
          <w:sz w:val="21"/>
          <w:szCs w:val="21"/>
        </w:rPr>
        <w:t xml:space="preserve">by cleaning a set of </w:t>
      </w:r>
      <w:r w:rsidR="00E909BA" w:rsidRPr="00204656">
        <w:rPr>
          <w:color w:val="000000" w:themeColor="text1"/>
          <w:sz w:val="21"/>
          <w:szCs w:val="21"/>
        </w:rPr>
        <w:t xml:space="preserve">over </w:t>
      </w:r>
      <w:r w:rsidRPr="00204656">
        <w:rPr>
          <w:color w:val="000000" w:themeColor="text1"/>
          <w:sz w:val="21"/>
          <w:szCs w:val="21"/>
        </w:rPr>
        <w:t>2</w:t>
      </w:r>
      <w:r w:rsidR="00703D10" w:rsidRPr="00204656">
        <w:rPr>
          <w:color w:val="000000" w:themeColor="text1"/>
          <w:sz w:val="21"/>
          <w:szCs w:val="21"/>
        </w:rPr>
        <w:t>5,00</w:t>
      </w:r>
      <w:r w:rsidRPr="00204656">
        <w:rPr>
          <w:color w:val="000000" w:themeColor="text1"/>
          <w:sz w:val="21"/>
          <w:szCs w:val="21"/>
        </w:rPr>
        <w:t xml:space="preserve">0 </w:t>
      </w:r>
      <w:r w:rsidR="00703D10" w:rsidRPr="00204656">
        <w:rPr>
          <w:color w:val="000000" w:themeColor="text1"/>
          <w:sz w:val="21"/>
          <w:szCs w:val="21"/>
        </w:rPr>
        <w:t>League of Legends game</w:t>
      </w:r>
      <w:r w:rsidR="00E909BA" w:rsidRPr="00204656">
        <w:rPr>
          <w:color w:val="000000" w:themeColor="text1"/>
          <w:sz w:val="21"/>
          <w:szCs w:val="21"/>
        </w:rPr>
        <w:t xml:space="preserve"> </w:t>
      </w:r>
      <w:r w:rsidR="00B234C5" w:rsidRPr="00204656">
        <w:rPr>
          <w:color w:val="000000" w:themeColor="text1"/>
          <w:sz w:val="21"/>
          <w:szCs w:val="21"/>
        </w:rPr>
        <w:t xml:space="preserve">play </w:t>
      </w:r>
      <w:r w:rsidR="00E909BA" w:rsidRPr="00204656">
        <w:rPr>
          <w:color w:val="000000" w:themeColor="text1"/>
          <w:sz w:val="21"/>
          <w:szCs w:val="21"/>
        </w:rPr>
        <w:t>data</w:t>
      </w:r>
      <w:r w:rsidR="00B234C5" w:rsidRPr="00204656">
        <w:rPr>
          <w:color w:val="000000" w:themeColor="text1"/>
          <w:sz w:val="21"/>
          <w:szCs w:val="21"/>
        </w:rPr>
        <w:t xml:space="preserve"> to select signif</w:t>
      </w:r>
      <w:r w:rsidR="00D906FB" w:rsidRPr="00204656">
        <w:rPr>
          <w:color w:val="000000" w:themeColor="text1"/>
          <w:sz w:val="21"/>
          <w:szCs w:val="21"/>
        </w:rPr>
        <w:t xml:space="preserve">icant </w:t>
      </w:r>
      <w:r w:rsidR="00AD60FF" w:rsidRPr="00204656">
        <w:rPr>
          <w:color w:val="000000" w:themeColor="text1"/>
          <w:sz w:val="21"/>
          <w:szCs w:val="21"/>
        </w:rPr>
        <w:t>variable</w:t>
      </w:r>
      <w:r w:rsidR="00D906FB" w:rsidRPr="00204656">
        <w:rPr>
          <w:color w:val="000000" w:themeColor="text1"/>
          <w:sz w:val="21"/>
          <w:szCs w:val="21"/>
        </w:rPr>
        <w:t xml:space="preserve">s in </w:t>
      </w:r>
      <w:r w:rsidR="00AD60FF" w:rsidRPr="00204656">
        <w:rPr>
          <w:color w:val="000000" w:themeColor="text1"/>
          <w:sz w:val="21"/>
          <w:szCs w:val="21"/>
        </w:rPr>
        <w:t>predict</w:t>
      </w:r>
      <w:r w:rsidR="00D906FB" w:rsidRPr="00204656">
        <w:rPr>
          <w:color w:val="000000" w:themeColor="text1"/>
          <w:sz w:val="21"/>
          <w:szCs w:val="21"/>
        </w:rPr>
        <w:t xml:space="preserve">ing </w:t>
      </w:r>
      <w:r w:rsidR="004707AB" w:rsidRPr="00204656">
        <w:rPr>
          <w:color w:val="000000" w:themeColor="text1"/>
          <w:sz w:val="21"/>
          <w:szCs w:val="21"/>
        </w:rPr>
        <w:t>team gold difference</w:t>
      </w:r>
      <w:r w:rsidRPr="00204656">
        <w:rPr>
          <w:color w:val="000000" w:themeColor="text1"/>
          <w:sz w:val="21"/>
          <w:szCs w:val="21"/>
        </w:rPr>
        <w:t>.</w:t>
      </w:r>
    </w:p>
    <w:p w14:paraId="53E1C197" w14:textId="68F31240" w:rsidR="00924D27" w:rsidRPr="00204656" w:rsidRDefault="00A439B9" w:rsidP="00924D27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 w:themeColor="text1"/>
          <w:sz w:val="21"/>
          <w:szCs w:val="21"/>
        </w:rPr>
        <w:t>Eliminate</w:t>
      </w:r>
      <w:r w:rsidR="000C7A0A" w:rsidRPr="00204656">
        <w:rPr>
          <w:color w:val="000000" w:themeColor="text1"/>
          <w:sz w:val="21"/>
          <w:szCs w:val="21"/>
        </w:rPr>
        <w:t>d</w:t>
      </w:r>
      <w:r w:rsidR="00A308CE" w:rsidRPr="00204656">
        <w:rPr>
          <w:color w:val="000000" w:themeColor="text1"/>
          <w:sz w:val="21"/>
          <w:szCs w:val="21"/>
        </w:rPr>
        <w:t xml:space="preserve"> multicol</w:t>
      </w:r>
      <w:r w:rsidR="00382DDE" w:rsidRPr="00204656">
        <w:rPr>
          <w:color w:val="000000" w:themeColor="text1"/>
          <w:sz w:val="21"/>
          <w:szCs w:val="21"/>
        </w:rPr>
        <w:t>linearity by calculating Variance Inflation Factors</w:t>
      </w:r>
      <w:r w:rsidR="00D0766C" w:rsidRPr="00204656">
        <w:rPr>
          <w:color w:val="000000" w:themeColor="text1"/>
          <w:sz w:val="21"/>
          <w:szCs w:val="21"/>
        </w:rPr>
        <w:t xml:space="preserve"> </w:t>
      </w:r>
      <w:r w:rsidR="0091670F" w:rsidRPr="00204656">
        <w:rPr>
          <w:color w:val="000000" w:themeColor="text1"/>
          <w:sz w:val="21"/>
          <w:szCs w:val="21"/>
        </w:rPr>
        <w:t xml:space="preserve">to build an initial </w:t>
      </w:r>
      <w:r w:rsidR="00B44FB2" w:rsidRPr="00204656">
        <w:rPr>
          <w:color w:val="000000" w:themeColor="text1"/>
          <w:sz w:val="21"/>
          <w:szCs w:val="21"/>
        </w:rPr>
        <w:t xml:space="preserve">linear </w:t>
      </w:r>
      <w:r w:rsidR="0091670F" w:rsidRPr="00204656">
        <w:rPr>
          <w:color w:val="000000" w:themeColor="text1"/>
          <w:sz w:val="21"/>
          <w:szCs w:val="21"/>
        </w:rPr>
        <w:t>model</w:t>
      </w:r>
      <w:r w:rsidR="00461336" w:rsidRPr="00204656">
        <w:rPr>
          <w:color w:val="000000" w:themeColor="text1"/>
          <w:sz w:val="21"/>
          <w:szCs w:val="21"/>
        </w:rPr>
        <w:t xml:space="preserve">; tested its validity by </w:t>
      </w:r>
      <w:r w:rsidR="00CB6273" w:rsidRPr="00204656">
        <w:rPr>
          <w:color w:val="000000" w:themeColor="text1"/>
          <w:sz w:val="21"/>
          <w:szCs w:val="21"/>
        </w:rPr>
        <w:t>conducting residual analysis</w:t>
      </w:r>
      <w:r w:rsidR="00E37388" w:rsidRPr="00204656">
        <w:rPr>
          <w:color w:val="000000" w:themeColor="text1"/>
          <w:sz w:val="21"/>
          <w:szCs w:val="21"/>
        </w:rPr>
        <w:t xml:space="preserve"> and A/B test</w:t>
      </w:r>
      <w:r w:rsidR="00CB6273" w:rsidRPr="00204656">
        <w:rPr>
          <w:color w:val="000000" w:themeColor="text1"/>
          <w:sz w:val="21"/>
          <w:szCs w:val="21"/>
        </w:rPr>
        <w:t>.</w:t>
      </w:r>
    </w:p>
    <w:p w14:paraId="0FD34861" w14:textId="4EA42027" w:rsidR="00924D27" w:rsidRPr="00204656" w:rsidRDefault="00D1707C" w:rsidP="00924D27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 w:themeColor="text1"/>
          <w:sz w:val="21"/>
          <w:szCs w:val="21"/>
        </w:rPr>
        <w:t>Buil</w:t>
      </w:r>
      <w:r w:rsidR="00220D68" w:rsidRPr="00204656">
        <w:rPr>
          <w:color w:val="000000" w:themeColor="text1"/>
          <w:sz w:val="21"/>
          <w:szCs w:val="21"/>
        </w:rPr>
        <w:t>t</w:t>
      </w:r>
      <w:r w:rsidRPr="00204656">
        <w:rPr>
          <w:color w:val="000000" w:themeColor="text1"/>
          <w:sz w:val="21"/>
          <w:szCs w:val="21"/>
        </w:rPr>
        <w:t xml:space="preserve"> the </w:t>
      </w:r>
      <w:r w:rsidR="001863F2" w:rsidRPr="00204656">
        <w:rPr>
          <w:color w:val="000000" w:themeColor="text1"/>
          <w:sz w:val="21"/>
          <w:szCs w:val="21"/>
        </w:rPr>
        <w:t>final</w:t>
      </w:r>
      <w:r w:rsidRPr="00204656">
        <w:rPr>
          <w:color w:val="000000" w:themeColor="text1"/>
          <w:sz w:val="21"/>
          <w:szCs w:val="21"/>
        </w:rPr>
        <w:t xml:space="preserve"> model by u</w:t>
      </w:r>
      <w:r w:rsidR="00A44321" w:rsidRPr="00204656">
        <w:rPr>
          <w:color w:val="000000" w:themeColor="text1"/>
          <w:sz w:val="21"/>
          <w:szCs w:val="21"/>
        </w:rPr>
        <w:t>s</w:t>
      </w:r>
      <w:r w:rsidRPr="00204656">
        <w:rPr>
          <w:color w:val="000000" w:themeColor="text1"/>
          <w:sz w:val="21"/>
          <w:szCs w:val="21"/>
        </w:rPr>
        <w:t>ing</w:t>
      </w:r>
      <w:r w:rsidR="00A44321" w:rsidRPr="00204656">
        <w:rPr>
          <w:color w:val="000000" w:themeColor="text1"/>
          <w:sz w:val="21"/>
          <w:szCs w:val="21"/>
        </w:rPr>
        <w:t xml:space="preserve"> a combination of </w:t>
      </w:r>
      <w:r w:rsidR="00D554FB" w:rsidRPr="00204656">
        <w:rPr>
          <w:color w:val="000000" w:themeColor="text1"/>
          <w:sz w:val="21"/>
          <w:szCs w:val="21"/>
        </w:rPr>
        <w:t>variable</w:t>
      </w:r>
      <w:r w:rsidR="00B60411" w:rsidRPr="00204656">
        <w:rPr>
          <w:color w:val="000000" w:themeColor="text1"/>
          <w:sz w:val="21"/>
          <w:szCs w:val="21"/>
        </w:rPr>
        <w:t xml:space="preserve"> </w:t>
      </w:r>
      <w:r w:rsidR="00930197" w:rsidRPr="00204656">
        <w:rPr>
          <w:color w:val="000000" w:themeColor="text1"/>
          <w:sz w:val="21"/>
          <w:szCs w:val="21"/>
        </w:rPr>
        <w:t xml:space="preserve">selection </w:t>
      </w:r>
      <w:r w:rsidR="00237BDF" w:rsidRPr="00204656">
        <w:rPr>
          <w:color w:val="000000" w:themeColor="text1"/>
          <w:sz w:val="21"/>
          <w:szCs w:val="21"/>
        </w:rPr>
        <w:t>algorithms</w:t>
      </w:r>
      <w:r w:rsidR="00B10F80" w:rsidRPr="00204656">
        <w:rPr>
          <w:color w:val="000000" w:themeColor="text1"/>
          <w:sz w:val="21"/>
          <w:szCs w:val="21"/>
        </w:rPr>
        <w:t xml:space="preserve"> </w:t>
      </w:r>
      <w:r w:rsidR="00B60411" w:rsidRPr="00204656">
        <w:rPr>
          <w:color w:val="000000" w:themeColor="text1"/>
          <w:sz w:val="21"/>
          <w:szCs w:val="21"/>
        </w:rPr>
        <w:t xml:space="preserve">to </w:t>
      </w:r>
      <w:r w:rsidR="00366AB5" w:rsidRPr="00204656">
        <w:rPr>
          <w:color w:val="000000" w:themeColor="text1"/>
          <w:sz w:val="21"/>
          <w:szCs w:val="21"/>
        </w:rPr>
        <w:t>reduce</w:t>
      </w:r>
      <w:r w:rsidR="008A33A4" w:rsidRPr="00204656">
        <w:rPr>
          <w:color w:val="000000" w:themeColor="text1"/>
          <w:sz w:val="21"/>
          <w:szCs w:val="21"/>
        </w:rPr>
        <w:t xml:space="preserve"> the initial model</w:t>
      </w:r>
      <w:r w:rsidR="005724F8" w:rsidRPr="00204656">
        <w:rPr>
          <w:color w:val="000000" w:themeColor="text1"/>
          <w:sz w:val="21"/>
          <w:szCs w:val="21"/>
        </w:rPr>
        <w:t xml:space="preserve">, focusing on </w:t>
      </w:r>
      <w:r w:rsidR="004229FC" w:rsidRPr="00204656">
        <w:rPr>
          <w:color w:val="000000" w:themeColor="text1"/>
          <w:sz w:val="21"/>
          <w:szCs w:val="21"/>
        </w:rPr>
        <w:t>validity and simplicity</w:t>
      </w:r>
      <w:r w:rsidR="00EF49D9" w:rsidRPr="00204656">
        <w:rPr>
          <w:color w:val="000000" w:themeColor="text1"/>
          <w:sz w:val="21"/>
          <w:szCs w:val="21"/>
        </w:rPr>
        <w:t xml:space="preserve"> by </w:t>
      </w:r>
      <w:r w:rsidR="007A0692" w:rsidRPr="00204656">
        <w:rPr>
          <w:color w:val="000000" w:themeColor="text1"/>
          <w:sz w:val="21"/>
          <w:szCs w:val="21"/>
        </w:rPr>
        <w:t>plott</w:t>
      </w:r>
      <w:r w:rsidR="00EF49D9" w:rsidRPr="00204656">
        <w:rPr>
          <w:color w:val="000000" w:themeColor="text1"/>
          <w:sz w:val="21"/>
          <w:szCs w:val="21"/>
        </w:rPr>
        <w:t xml:space="preserve">ing </w:t>
      </w:r>
      <w:r w:rsidR="00AB0847" w:rsidRPr="00204656">
        <w:rPr>
          <w:color w:val="000000" w:themeColor="text1"/>
          <w:sz w:val="21"/>
          <w:szCs w:val="21"/>
        </w:rPr>
        <w:t>marginal model plots</w:t>
      </w:r>
      <w:r w:rsidR="00924D27" w:rsidRPr="00204656">
        <w:rPr>
          <w:color w:val="000000" w:themeColor="text1"/>
          <w:sz w:val="21"/>
          <w:szCs w:val="21"/>
        </w:rPr>
        <w:t>.</w:t>
      </w:r>
    </w:p>
    <w:p w14:paraId="719780B0" w14:textId="620C15A8" w:rsidR="00BF06D9" w:rsidRPr="00744325" w:rsidRDefault="00BF06D9" w:rsidP="003C6819">
      <w:pPr>
        <w:pBdr>
          <w:bottom w:val="single" w:sz="12" w:space="0" w:color="000000"/>
        </w:pBdr>
        <w:spacing w:before="60" w:line="331" w:lineRule="atLeast"/>
        <w:rPr>
          <w:b/>
          <w:bCs/>
          <w:caps/>
          <w:color w:val="000000" w:themeColor="text1"/>
        </w:rPr>
      </w:pPr>
      <w:r w:rsidRPr="00204656">
        <w:rPr>
          <w:b/>
          <w:bCs/>
          <w:caps/>
          <w:color w:val="000000" w:themeColor="text1"/>
          <w:sz w:val="22"/>
          <w:szCs w:val="22"/>
        </w:rPr>
        <w:t>experienc</w:t>
      </w:r>
      <w:r w:rsidRPr="00744325">
        <w:rPr>
          <w:b/>
          <w:bCs/>
          <w:caps/>
          <w:color w:val="000000" w:themeColor="text1"/>
        </w:rPr>
        <w:t>e</w:t>
      </w:r>
    </w:p>
    <w:p w14:paraId="2C6AB146" w14:textId="1836CA2C" w:rsidR="00E13CCF" w:rsidRPr="00204656" w:rsidRDefault="00E13CCF" w:rsidP="003376CC">
      <w:pPr>
        <w:tabs>
          <w:tab w:val="right" w:pos="10785"/>
        </w:tabs>
        <w:spacing w:line="220" w:lineRule="atLeast"/>
        <w:rPr>
          <w:color w:val="000000" w:themeColor="text1"/>
          <w:sz w:val="21"/>
          <w:szCs w:val="21"/>
        </w:rPr>
      </w:pPr>
      <w:proofErr w:type="spellStart"/>
      <w:r w:rsidRPr="00204656">
        <w:rPr>
          <w:b/>
          <w:bCs/>
          <w:color w:val="000000" w:themeColor="text1"/>
          <w:sz w:val="21"/>
          <w:szCs w:val="21"/>
        </w:rPr>
        <w:t>DataRes</w:t>
      </w:r>
      <w:proofErr w:type="spellEnd"/>
      <w:r w:rsidRPr="00204656">
        <w:rPr>
          <w:b/>
          <w:bCs/>
          <w:color w:val="000000" w:themeColor="text1"/>
          <w:sz w:val="21"/>
          <w:szCs w:val="21"/>
        </w:rPr>
        <w:t xml:space="preserve"> at UCLA </w:t>
      </w:r>
      <w:r w:rsidRPr="00204656">
        <w:rPr>
          <w:color w:val="000000" w:themeColor="text1"/>
          <w:sz w:val="21"/>
          <w:szCs w:val="21"/>
        </w:rPr>
        <w:t xml:space="preserve">| </w:t>
      </w:r>
      <w:r w:rsidRPr="00204656">
        <w:rPr>
          <w:i/>
          <w:iCs/>
          <w:color w:val="000000" w:themeColor="text1"/>
          <w:sz w:val="21"/>
          <w:szCs w:val="21"/>
        </w:rPr>
        <w:t>Deep Learning Researcher</w:t>
      </w:r>
      <w:r w:rsidR="003529AE" w:rsidRPr="00204656">
        <w:rPr>
          <w:color w:val="000000" w:themeColor="text1"/>
          <w:sz w:val="21"/>
          <w:szCs w:val="21"/>
        </w:rPr>
        <w:t xml:space="preserve"> </w:t>
      </w:r>
      <w:r w:rsidR="003529AE" w:rsidRPr="00204656">
        <w:rPr>
          <w:color w:val="000000" w:themeColor="text1"/>
          <w:sz w:val="21"/>
          <w:szCs w:val="21"/>
        </w:rPr>
        <w:tab/>
      </w:r>
      <w:r w:rsidRPr="00204656">
        <w:rPr>
          <w:color w:val="000000" w:themeColor="text1"/>
          <w:sz w:val="21"/>
          <w:szCs w:val="21"/>
        </w:rPr>
        <w:t>March 2022 – Present</w:t>
      </w:r>
    </w:p>
    <w:p w14:paraId="141F9A3B" w14:textId="125E161A" w:rsidR="00E13CCF" w:rsidRPr="00204656" w:rsidRDefault="00E13CCF" w:rsidP="00E13CCF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 w:themeColor="text1"/>
          <w:sz w:val="21"/>
          <w:szCs w:val="21"/>
        </w:rPr>
        <w:t xml:space="preserve">Led presentations about current works and limitations of graph neural networks to a group of </w:t>
      </w:r>
      <w:r w:rsidR="00236249" w:rsidRPr="00204656">
        <w:rPr>
          <w:color w:val="000000" w:themeColor="text1"/>
          <w:sz w:val="21"/>
          <w:szCs w:val="21"/>
        </w:rPr>
        <w:t>1</w:t>
      </w:r>
      <w:r w:rsidR="00AF7FE7" w:rsidRPr="00204656">
        <w:rPr>
          <w:color w:val="000000" w:themeColor="text1"/>
          <w:sz w:val="21"/>
          <w:szCs w:val="21"/>
        </w:rPr>
        <w:t>2</w:t>
      </w:r>
      <w:r w:rsidR="00236249" w:rsidRPr="00204656">
        <w:rPr>
          <w:color w:val="000000" w:themeColor="text1"/>
          <w:sz w:val="21"/>
          <w:szCs w:val="21"/>
        </w:rPr>
        <w:t xml:space="preserve"> </w:t>
      </w:r>
      <w:r w:rsidRPr="00204656">
        <w:rPr>
          <w:color w:val="000000" w:themeColor="text1"/>
          <w:sz w:val="21"/>
          <w:szCs w:val="21"/>
        </w:rPr>
        <w:t>colleagues.</w:t>
      </w:r>
    </w:p>
    <w:p w14:paraId="7AD28726" w14:textId="70B619D4" w:rsidR="00E13CCF" w:rsidRPr="00204656" w:rsidRDefault="00E13CCF" w:rsidP="00A46761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 w:themeColor="text1"/>
          <w:sz w:val="21"/>
          <w:szCs w:val="21"/>
        </w:rPr>
        <w:t xml:space="preserve">Contributed to an </w:t>
      </w:r>
      <w:r w:rsidRPr="004619B7">
        <w:rPr>
          <w:sz w:val="21"/>
          <w:szCs w:val="21"/>
        </w:rPr>
        <w:t>article</w:t>
      </w:r>
      <w:r w:rsidRPr="00204656">
        <w:rPr>
          <w:color w:val="000000" w:themeColor="text1"/>
          <w:sz w:val="21"/>
          <w:szCs w:val="21"/>
        </w:rPr>
        <w:t xml:space="preserve"> featured in the </w:t>
      </w:r>
      <w:r w:rsidRPr="004619B7">
        <w:rPr>
          <w:sz w:val="21"/>
          <w:szCs w:val="21"/>
        </w:rPr>
        <w:t>headlines of Neo4j</w:t>
      </w:r>
      <w:r w:rsidR="001818C4" w:rsidRPr="00204656">
        <w:rPr>
          <w:rStyle w:val="Hyperlink"/>
          <w:sz w:val="21"/>
          <w:szCs w:val="21"/>
          <w:u w:val="none"/>
        </w:rPr>
        <w:t xml:space="preserve"> </w:t>
      </w:r>
      <w:r w:rsidRPr="00204656">
        <w:rPr>
          <w:color w:val="000000" w:themeColor="text1"/>
          <w:sz w:val="21"/>
          <w:szCs w:val="21"/>
        </w:rPr>
        <w:t xml:space="preserve">that uses </w:t>
      </w:r>
      <w:r w:rsidRPr="004619B7">
        <w:rPr>
          <w:sz w:val="21"/>
          <w:szCs w:val="21"/>
        </w:rPr>
        <w:t xml:space="preserve">Deep Graph </w:t>
      </w:r>
      <w:r w:rsidR="00382800" w:rsidRPr="004619B7">
        <w:rPr>
          <w:sz w:val="21"/>
          <w:szCs w:val="21"/>
        </w:rPr>
        <w:t>Neural Network</w:t>
      </w:r>
      <w:r w:rsidR="00382800" w:rsidRPr="00204656">
        <w:rPr>
          <w:color w:val="000000" w:themeColor="text1"/>
          <w:sz w:val="21"/>
          <w:szCs w:val="21"/>
        </w:rPr>
        <w:t xml:space="preserve"> </w:t>
      </w:r>
      <w:r w:rsidRPr="00204656">
        <w:rPr>
          <w:color w:val="000000" w:themeColor="text1"/>
          <w:sz w:val="21"/>
          <w:szCs w:val="21"/>
        </w:rPr>
        <w:t xml:space="preserve">to classify team social </w:t>
      </w:r>
      <w:r w:rsidR="00BE7B99">
        <w:rPr>
          <w:color w:val="000000" w:themeColor="text1"/>
          <w:sz w:val="21"/>
          <w:szCs w:val="21"/>
        </w:rPr>
        <w:t>relationship</w:t>
      </w:r>
      <w:r w:rsidRPr="00204656">
        <w:rPr>
          <w:color w:val="000000" w:themeColor="text1"/>
          <w:sz w:val="21"/>
          <w:szCs w:val="21"/>
        </w:rPr>
        <w:t>s.</w:t>
      </w:r>
    </w:p>
    <w:p w14:paraId="2A201315" w14:textId="77777777" w:rsidR="00BE78A1" w:rsidRPr="00204656" w:rsidRDefault="00BE78A1" w:rsidP="00BE78A1">
      <w:pPr>
        <w:tabs>
          <w:tab w:val="right" w:pos="10785"/>
        </w:tabs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b/>
          <w:bCs/>
          <w:color w:val="000000" w:themeColor="text1"/>
          <w:sz w:val="21"/>
          <w:szCs w:val="21"/>
        </w:rPr>
        <w:t xml:space="preserve">UCLA Athletics </w:t>
      </w:r>
      <w:r w:rsidRPr="00204656">
        <w:rPr>
          <w:color w:val="000000" w:themeColor="text1"/>
          <w:sz w:val="21"/>
          <w:szCs w:val="21"/>
        </w:rPr>
        <w:t xml:space="preserve">| </w:t>
      </w:r>
      <w:r w:rsidRPr="00204656">
        <w:rPr>
          <w:i/>
          <w:iCs/>
          <w:color w:val="000000" w:themeColor="text1"/>
          <w:sz w:val="21"/>
          <w:szCs w:val="21"/>
        </w:rPr>
        <w:t>Senior Data Analyst</w:t>
      </w:r>
      <w:r w:rsidRPr="00204656">
        <w:rPr>
          <w:color w:val="000000" w:themeColor="text1"/>
          <w:sz w:val="21"/>
          <w:szCs w:val="21"/>
        </w:rPr>
        <w:t xml:space="preserve"> </w:t>
      </w:r>
      <w:r w:rsidRPr="00204656">
        <w:rPr>
          <w:color w:val="000000" w:themeColor="text1"/>
          <w:sz w:val="21"/>
          <w:szCs w:val="21"/>
        </w:rPr>
        <w:tab/>
        <w:t>October 2021 – Present</w:t>
      </w:r>
    </w:p>
    <w:p w14:paraId="2B88DBE8" w14:textId="76DEA3C5" w:rsidR="00BE78A1" w:rsidRPr="00204656" w:rsidRDefault="00172920" w:rsidP="00BE78A1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 w:themeColor="text1"/>
          <w:sz w:val="21"/>
          <w:szCs w:val="21"/>
        </w:rPr>
        <w:t>M</w:t>
      </w:r>
      <w:r w:rsidR="00BE78A1" w:rsidRPr="00204656">
        <w:rPr>
          <w:color w:val="000000" w:themeColor="text1"/>
          <w:sz w:val="21"/>
          <w:szCs w:val="21"/>
        </w:rPr>
        <w:t>aintained a</w:t>
      </w:r>
      <w:r w:rsidR="00934F2D" w:rsidRPr="00204656">
        <w:rPr>
          <w:color w:val="000000" w:themeColor="text1"/>
          <w:sz w:val="21"/>
          <w:szCs w:val="21"/>
        </w:rPr>
        <w:t xml:space="preserve"> Microsoft</w:t>
      </w:r>
      <w:r w:rsidR="00BE78A1" w:rsidRPr="00204656">
        <w:rPr>
          <w:color w:val="000000" w:themeColor="text1"/>
          <w:sz w:val="21"/>
          <w:szCs w:val="21"/>
        </w:rPr>
        <w:t xml:space="preserve"> Azure database; built a pipeline and wrote data pullers using Python. </w:t>
      </w:r>
    </w:p>
    <w:p w14:paraId="3C690D80" w14:textId="375F537F" w:rsidR="00BE78A1" w:rsidRPr="00204656" w:rsidRDefault="00BE78A1" w:rsidP="00BE78A1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/>
          <w:sz w:val="21"/>
          <w:szCs w:val="21"/>
        </w:rPr>
        <w:t xml:space="preserve">Enabled automatic </w:t>
      </w:r>
      <w:r w:rsidR="00FE3829" w:rsidRPr="00204656">
        <w:rPr>
          <w:color w:val="000000"/>
          <w:sz w:val="21"/>
          <w:szCs w:val="21"/>
        </w:rPr>
        <w:t>athlete</w:t>
      </w:r>
      <w:r w:rsidR="005B03EA" w:rsidRPr="00204656">
        <w:rPr>
          <w:color w:val="000000"/>
          <w:sz w:val="21"/>
          <w:szCs w:val="21"/>
        </w:rPr>
        <w:t xml:space="preserve"> </w:t>
      </w:r>
      <w:r w:rsidR="00F5446F" w:rsidRPr="00204656">
        <w:rPr>
          <w:color w:val="000000"/>
          <w:sz w:val="21"/>
          <w:szCs w:val="21"/>
        </w:rPr>
        <w:t>pro</w:t>
      </w:r>
      <w:r w:rsidR="005B03EA" w:rsidRPr="00204656">
        <w:rPr>
          <w:color w:val="000000"/>
          <w:sz w:val="21"/>
          <w:szCs w:val="21"/>
        </w:rPr>
        <w:t>file</w:t>
      </w:r>
      <w:r w:rsidRPr="00204656">
        <w:rPr>
          <w:color w:val="000000"/>
          <w:sz w:val="21"/>
          <w:szCs w:val="21"/>
        </w:rPr>
        <w:t xml:space="preserve"> updates; c</w:t>
      </w:r>
      <w:r w:rsidRPr="00204656">
        <w:rPr>
          <w:color w:val="000000" w:themeColor="text1"/>
          <w:sz w:val="21"/>
          <w:szCs w:val="21"/>
        </w:rPr>
        <w:t>reated an interactive dashboard using Power BI.</w:t>
      </w:r>
    </w:p>
    <w:p w14:paraId="2537C683" w14:textId="68DBE184" w:rsidR="00BE78A1" w:rsidRPr="00204656" w:rsidRDefault="00DC60D0" w:rsidP="00BE78A1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/>
          <w:sz w:val="21"/>
          <w:szCs w:val="21"/>
        </w:rPr>
        <w:t xml:space="preserve">Queried and analyzed data </w:t>
      </w:r>
      <w:r w:rsidR="00836D9B" w:rsidRPr="00204656">
        <w:rPr>
          <w:color w:val="000000"/>
          <w:sz w:val="21"/>
          <w:szCs w:val="21"/>
        </w:rPr>
        <w:t xml:space="preserve">using SQL </w:t>
      </w:r>
      <w:r w:rsidRPr="00204656">
        <w:rPr>
          <w:color w:val="000000"/>
          <w:sz w:val="21"/>
          <w:szCs w:val="21"/>
        </w:rPr>
        <w:t xml:space="preserve">to discover a time-based gap in jump performance; </w:t>
      </w:r>
      <w:r w:rsidR="00CD50FD" w:rsidRPr="00204656">
        <w:rPr>
          <w:color w:val="000000" w:themeColor="text1"/>
          <w:sz w:val="21"/>
          <w:szCs w:val="21"/>
        </w:rPr>
        <w:t>presented</w:t>
      </w:r>
      <w:r w:rsidR="00672D1C" w:rsidRPr="00204656">
        <w:rPr>
          <w:color w:val="000000" w:themeColor="text1"/>
          <w:sz w:val="21"/>
          <w:szCs w:val="21"/>
        </w:rPr>
        <w:t xml:space="preserve"> data-driven </w:t>
      </w:r>
      <w:r w:rsidR="00CD50FD" w:rsidRPr="00204656">
        <w:rPr>
          <w:color w:val="000000" w:themeColor="text1"/>
          <w:sz w:val="21"/>
          <w:szCs w:val="21"/>
        </w:rPr>
        <w:t>recommendati</w:t>
      </w:r>
      <w:r w:rsidR="00672D1C" w:rsidRPr="00204656">
        <w:rPr>
          <w:color w:val="000000" w:themeColor="text1"/>
          <w:sz w:val="21"/>
          <w:szCs w:val="21"/>
        </w:rPr>
        <w:t xml:space="preserve">ons on practice routines </w:t>
      </w:r>
      <w:r w:rsidR="00C14BC3" w:rsidRPr="00204656">
        <w:rPr>
          <w:color w:val="000000" w:themeColor="text1"/>
          <w:sz w:val="21"/>
          <w:szCs w:val="21"/>
        </w:rPr>
        <w:t>to</w:t>
      </w:r>
      <w:r w:rsidR="00BE78A1" w:rsidRPr="00204656">
        <w:rPr>
          <w:color w:val="000000" w:themeColor="text1"/>
          <w:sz w:val="21"/>
          <w:szCs w:val="21"/>
        </w:rPr>
        <w:t xml:space="preserve"> coaches and athletes</w:t>
      </w:r>
      <w:r w:rsidR="00472184" w:rsidRPr="00204656">
        <w:rPr>
          <w:color w:val="000000" w:themeColor="text1"/>
          <w:sz w:val="21"/>
          <w:szCs w:val="21"/>
        </w:rPr>
        <w:t>.</w:t>
      </w:r>
    </w:p>
    <w:p w14:paraId="416DB432" w14:textId="77777777" w:rsidR="00076552" w:rsidRPr="00204656" w:rsidRDefault="00076552" w:rsidP="00076552">
      <w:pPr>
        <w:tabs>
          <w:tab w:val="right" w:pos="10785"/>
        </w:tabs>
        <w:spacing w:line="287" w:lineRule="atLeast"/>
        <w:ind w:right="-15"/>
        <w:rPr>
          <w:rStyle w:val="fs12fw4"/>
          <w:color w:val="000000" w:themeColor="text1"/>
          <w:sz w:val="21"/>
          <w:szCs w:val="21"/>
        </w:rPr>
      </w:pPr>
      <w:r w:rsidRPr="00204656">
        <w:rPr>
          <w:rStyle w:val="fs12fw6"/>
          <w:b/>
          <w:bCs/>
          <w:color w:val="000000" w:themeColor="text1"/>
          <w:sz w:val="21"/>
          <w:szCs w:val="21"/>
        </w:rPr>
        <w:t>UCLA International Student Go Local Petition</w:t>
      </w:r>
      <w:r w:rsidRPr="00204656">
        <w:rPr>
          <w:rStyle w:val="fs12fw6undefinedtdn"/>
          <w:b/>
          <w:bCs/>
          <w:color w:val="000000" w:themeColor="text1"/>
          <w:sz w:val="21"/>
          <w:szCs w:val="21"/>
        </w:rPr>
        <w:t xml:space="preserve"> |</w:t>
      </w:r>
      <w:r w:rsidRPr="00204656">
        <w:rPr>
          <w:rStyle w:val="fs12fw4fsiundefinedtdn"/>
          <w:i/>
          <w:iCs/>
          <w:color w:val="000000" w:themeColor="text1"/>
          <w:sz w:val="21"/>
          <w:szCs w:val="21"/>
        </w:rPr>
        <w:t xml:space="preserve"> Chief </w:t>
      </w:r>
      <w:r w:rsidRPr="00204656">
        <w:rPr>
          <w:rStyle w:val="fs12fw4fsi"/>
          <w:i/>
          <w:iCs/>
          <w:color w:val="000000" w:themeColor="text1"/>
          <w:sz w:val="21"/>
          <w:szCs w:val="21"/>
        </w:rPr>
        <w:t>Sponsor</w:t>
      </w:r>
      <w:r w:rsidRPr="00204656">
        <w:rPr>
          <w:rStyle w:val="fs12fw4"/>
          <w:i/>
          <w:iCs/>
          <w:color w:val="000000" w:themeColor="text1"/>
          <w:sz w:val="21"/>
          <w:szCs w:val="21"/>
        </w:rPr>
        <w:tab/>
      </w:r>
      <w:r w:rsidRPr="00204656">
        <w:rPr>
          <w:rStyle w:val="fs12fw4"/>
          <w:color w:val="000000" w:themeColor="text1"/>
          <w:sz w:val="21"/>
          <w:szCs w:val="21"/>
        </w:rPr>
        <w:t>July 2020 - October 2020</w:t>
      </w:r>
    </w:p>
    <w:p w14:paraId="28A6CB5D" w14:textId="709A2D2F" w:rsidR="00076552" w:rsidRPr="00204656" w:rsidRDefault="00076552" w:rsidP="00076552">
      <w:pPr>
        <w:pStyle w:val="ListParagraph"/>
        <w:numPr>
          <w:ilvl w:val="0"/>
          <w:numId w:val="33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 w:themeColor="text1"/>
          <w:sz w:val="21"/>
          <w:szCs w:val="21"/>
        </w:rPr>
        <w:t xml:space="preserve">Proposed a </w:t>
      </w:r>
      <w:r w:rsidRPr="00F45CC3">
        <w:rPr>
          <w:sz w:val="21"/>
          <w:szCs w:val="21"/>
        </w:rPr>
        <w:t>dual-enrollment initiative</w:t>
      </w:r>
      <w:r w:rsidRPr="00204656">
        <w:rPr>
          <w:color w:val="000000" w:themeColor="text1"/>
          <w:sz w:val="21"/>
          <w:szCs w:val="21"/>
        </w:rPr>
        <w:t xml:space="preserve"> that enables international students to study at UCLA’s partner universities during the COVID-19 pandemic.</w:t>
      </w:r>
    </w:p>
    <w:p w14:paraId="21D48987" w14:textId="546EB5A6" w:rsidR="00076552" w:rsidRPr="00204656" w:rsidRDefault="00076552" w:rsidP="00076552">
      <w:pPr>
        <w:pStyle w:val="ListParagraph"/>
        <w:numPr>
          <w:ilvl w:val="0"/>
          <w:numId w:val="33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 w:themeColor="text1"/>
          <w:sz w:val="21"/>
          <w:szCs w:val="21"/>
        </w:rPr>
        <w:t xml:space="preserve">Headed a 6-person team that advertised the initiative on social media; </w:t>
      </w:r>
      <w:r w:rsidR="0023743D" w:rsidRPr="00204656">
        <w:rPr>
          <w:color w:val="000000" w:themeColor="text1"/>
          <w:sz w:val="21"/>
          <w:szCs w:val="21"/>
        </w:rPr>
        <w:t>reached out to student organizations and achieved over 8,500 reads on a blog post</w:t>
      </w:r>
      <w:r w:rsidR="00804B1D" w:rsidRPr="00204656">
        <w:rPr>
          <w:color w:val="000000" w:themeColor="text1"/>
          <w:sz w:val="21"/>
          <w:szCs w:val="21"/>
        </w:rPr>
        <w:t>.</w:t>
      </w:r>
    </w:p>
    <w:p w14:paraId="71ACB23E" w14:textId="363B7D64" w:rsidR="00076552" w:rsidRPr="00204656" w:rsidRDefault="0023743D" w:rsidP="00076552">
      <w:pPr>
        <w:pStyle w:val="ListParagraph"/>
        <w:numPr>
          <w:ilvl w:val="0"/>
          <w:numId w:val="33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color w:val="000000" w:themeColor="text1"/>
          <w:sz w:val="21"/>
          <w:szCs w:val="21"/>
        </w:rPr>
        <w:t>Composed an open letter and petition to university administrators</w:t>
      </w:r>
      <w:r w:rsidR="00076552" w:rsidRPr="00204656">
        <w:rPr>
          <w:color w:val="000000" w:themeColor="text1"/>
          <w:sz w:val="21"/>
          <w:szCs w:val="21"/>
        </w:rPr>
        <w:t xml:space="preserve">; gathered over 400 student signatures; received a personal reply and compliment from Adriana </w:t>
      </w:r>
      <w:proofErr w:type="spellStart"/>
      <w:r w:rsidR="00076552" w:rsidRPr="00204656">
        <w:rPr>
          <w:rFonts w:hint="eastAsia"/>
          <w:color w:val="000000" w:themeColor="text1"/>
          <w:sz w:val="21"/>
          <w:szCs w:val="21"/>
          <w:lang w:eastAsia="zh-CN"/>
        </w:rPr>
        <w:t>G</w:t>
      </w:r>
      <w:r w:rsidR="00076552" w:rsidRPr="00204656">
        <w:rPr>
          <w:color w:val="000000" w:themeColor="text1"/>
          <w:sz w:val="21"/>
          <w:szCs w:val="21"/>
        </w:rPr>
        <w:t>alván</w:t>
      </w:r>
      <w:proofErr w:type="spellEnd"/>
      <w:r w:rsidR="00076552" w:rsidRPr="00204656">
        <w:rPr>
          <w:color w:val="000000" w:themeColor="text1"/>
          <w:sz w:val="21"/>
          <w:szCs w:val="21"/>
        </w:rPr>
        <w:t>, Dean of Undergraduate Education.</w:t>
      </w:r>
    </w:p>
    <w:p w14:paraId="650B5380" w14:textId="3974F5BF" w:rsidR="00086B23" w:rsidRPr="00204656" w:rsidRDefault="0039100F" w:rsidP="00661C79">
      <w:pPr>
        <w:pBdr>
          <w:bottom w:val="single" w:sz="12" w:space="0" w:color="000000"/>
        </w:pBdr>
        <w:spacing w:before="60" w:line="331" w:lineRule="atLeast"/>
        <w:rPr>
          <w:rStyle w:val="fs12fw6"/>
          <w:b/>
          <w:bCs/>
          <w:caps/>
          <w:color w:val="000000" w:themeColor="text1"/>
          <w:sz w:val="22"/>
          <w:szCs w:val="22"/>
        </w:rPr>
      </w:pPr>
      <w:r w:rsidRPr="00204656">
        <w:rPr>
          <w:b/>
          <w:bCs/>
          <w:caps/>
          <w:color w:val="000000" w:themeColor="text1"/>
          <w:sz w:val="22"/>
          <w:szCs w:val="22"/>
        </w:rPr>
        <w:t>SKills</w:t>
      </w:r>
    </w:p>
    <w:p w14:paraId="5F3C26CE" w14:textId="3BFB0875" w:rsidR="0039100F" w:rsidRPr="00204656" w:rsidRDefault="000E3D35" w:rsidP="0039100F">
      <w:pPr>
        <w:pStyle w:val="ListParagraph"/>
        <w:numPr>
          <w:ilvl w:val="0"/>
          <w:numId w:val="21"/>
        </w:numPr>
        <w:spacing w:line="220" w:lineRule="atLeast"/>
        <w:rPr>
          <w:sz w:val="21"/>
          <w:szCs w:val="21"/>
        </w:rPr>
      </w:pPr>
      <w:r w:rsidRPr="00204656">
        <w:rPr>
          <w:sz w:val="21"/>
          <w:szCs w:val="21"/>
        </w:rPr>
        <w:t xml:space="preserve">Coding: </w:t>
      </w:r>
      <w:r w:rsidR="0039100F" w:rsidRPr="00204656">
        <w:rPr>
          <w:sz w:val="21"/>
          <w:szCs w:val="21"/>
        </w:rPr>
        <w:t>Python</w:t>
      </w:r>
      <w:r w:rsidR="00C172EA" w:rsidRPr="00204656">
        <w:rPr>
          <w:sz w:val="21"/>
          <w:szCs w:val="21"/>
        </w:rPr>
        <w:t xml:space="preserve"> (Proficient</w:t>
      </w:r>
      <w:r w:rsidR="002C2C71" w:rsidRPr="00204656">
        <w:rPr>
          <w:sz w:val="21"/>
          <w:szCs w:val="21"/>
        </w:rPr>
        <w:t xml:space="preserve"> in NumPy</w:t>
      </w:r>
      <w:r w:rsidR="006A3598" w:rsidRPr="00204656">
        <w:rPr>
          <w:sz w:val="21"/>
          <w:szCs w:val="21"/>
        </w:rPr>
        <w:t xml:space="preserve">, Pandas, </w:t>
      </w:r>
      <w:r w:rsidR="006A2B72" w:rsidRPr="00204656">
        <w:rPr>
          <w:sz w:val="21"/>
          <w:szCs w:val="21"/>
        </w:rPr>
        <w:t xml:space="preserve">Seaborn, </w:t>
      </w:r>
      <w:r w:rsidR="006A3598" w:rsidRPr="00204656">
        <w:rPr>
          <w:sz w:val="21"/>
          <w:szCs w:val="21"/>
        </w:rPr>
        <w:t>Scikit-learn</w:t>
      </w:r>
      <w:r w:rsidR="00C172EA" w:rsidRPr="00204656">
        <w:rPr>
          <w:sz w:val="21"/>
          <w:szCs w:val="21"/>
        </w:rPr>
        <w:t>)</w:t>
      </w:r>
      <w:r w:rsidR="005E7048" w:rsidRPr="00204656">
        <w:rPr>
          <w:sz w:val="21"/>
          <w:szCs w:val="21"/>
        </w:rPr>
        <w:t xml:space="preserve">, </w:t>
      </w:r>
      <w:r w:rsidR="00944989" w:rsidRPr="00204656">
        <w:rPr>
          <w:sz w:val="21"/>
          <w:szCs w:val="21"/>
        </w:rPr>
        <w:t>MATLAB</w:t>
      </w:r>
      <w:r w:rsidR="00C172EA" w:rsidRPr="00204656">
        <w:rPr>
          <w:sz w:val="21"/>
          <w:szCs w:val="21"/>
        </w:rPr>
        <w:t xml:space="preserve"> (Proficient)</w:t>
      </w:r>
      <w:r w:rsidR="00944989" w:rsidRPr="00204656">
        <w:rPr>
          <w:sz w:val="21"/>
          <w:szCs w:val="21"/>
        </w:rPr>
        <w:t>,</w:t>
      </w:r>
      <w:r w:rsidR="002C2C71" w:rsidRPr="00204656">
        <w:rPr>
          <w:sz w:val="21"/>
          <w:szCs w:val="21"/>
        </w:rPr>
        <w:t xml:space="preserve"> </w:t>
      </w:r>
      <w:r w:rsidR="00C917A0" w:rsidRPr="00204656">
        <w:rPr>
          <w:sz w:val="21"/>
          <w:szCs w:val="21"/>
        </w:rPr>
        <w:t>Terminal</w:t>
      </w:r>
      <w:r w:rsidRPr="00204656">
        <w:rPr>
          <w:sz w:val="21"/>
          <w:szCs w:val="21"/>
        </w:rPr>
        <w:t xml:space="preserve">, </w:t>
      </w:r>
      <w:r w:rsidR="000C3CB4" w:rsidRPr="00204656">
        <w:rPr>
          <w:sz w:val="21"/>
          <w:szCs w:val="21"/>
        </w:rPr>
        <w:t>Git</w:t>
      </w:r>
    </w:p>
    <w:p w14:paraId="23452344" w14:textId="0E2F671B" w:rsidR="00C80E74" w:rsidRPr="00204656" w:rsidRDefault="0039100F" w:rsidP="00C80E74">
      <w:pPr>
        <w:pStyle w:val="ListParagraph"/>
        <w:numPr>
          <w:ilvl w:val="0"/>
          <w:numId w:val="21"/>
        </w:numPr>
        <w:spacing w:line="220" w:lineRule="atLeast"/>
        <w:rPr>
          <w:color w:val="000000" w:themeColor="text1"/>
          <w:sz w:val="21"/>
          <w:szCs w:val="21"/>
        </w:rPr>
      </w:pPr>
      <w:r w:rsidRPr="00204656">
        <w:rPr>
          <w:sz w:val="21"/>
          <w:szCs w:val="21"/>
        </w:rPr>
        <w:t>Methods: Gradient Descent, Topic Modeling, Regression Analysis, Model Building</w:t>
      </w:r>
    </w:p>
    <w:sectPr w:rsidR="00C80E74" w:rsidRPr="00204656" w:rsidSect="00B06ACA">
      <w:pgSz w:w="12225" w:h="15810"/>
      <w:pgMar w:top="720" w:right="720" w:bottom="720" w:left="720" w:header="706" w:footer="70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C795" w14:textId="77777777" w:rsidR="00343C44" w:rsidRDefault="00343C44" w:rsidP="00E65455">
      <w:r>
        <w:separator/>
      </w:r>
    </w:p>
  </w:endnote>
  <w:endnote w:type="continuationSeparator" w:id="0">
    <w:p w14:paraId="48F85390" w14:textId="77777777" w:rsidR="00343C44" w:rsidRDefault="00343C44" w:rsidP="00E65455">
      <w:r>
        <w:continuationSeparator/>
      </w:r>
    </w:p>
  </w:endnote>
  <w:endnote w:type="continuationNotice" w:id="1">
    <w:p w14:paraId="218A5AEF" w14:textId="77777777" w:rsidR="00343C44" w:rsidRDefault="00343C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637D" w14:textId="77777777" w:rsidR="00343C44" w:rsidRDefault="00343C44" w:rsidP="00E65455">
      <w:r>
        <w:separator/>
      </w:r>
    </w:p>
  </w:footnote>
  <w:footnote w:type="continuationSeparator" w:id="0">
    <w:p w14:paraId="7F488424" w14:textId="77777777" w:rsidR="00343C44" w:rsidRDefault="00343C44" w:rsidP="00E65455">
      <w:r>
        <w:continuationSeparator/>
      </w:r>
    </w:p>
  </w:footnote>
  <w:footnote w:type="continuationNotice" w:id="1">
    <w:p w14:paraId="2321DA25" w14:textId="77777777" w:rsidR="00343C44" w:rsidRDefault="00343C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AF6836A">
      <w:start w:val="1"/>
      <w:numFmt w:val="bullet"/>
      <w:lvlText w:val=""/>
      <w:lvlJc w:val="left"/>
      <w:pPr>
        <w:ind w:left="1170" w:hanging="360"/>
      </w:pPr>
      <w:rPr>
        <w:rFonts w:ascii="Symbol" w:hAnsi="Symbol"/>
      </w:rPr>
    </w:lvl>
    <w:lvl w:ilvl="1" w:tplc="0BB6B0B4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/>
      </w:rPr>
    </w:lvl>
    <w:lvl w:ilvl="2" w:tplc="948C338A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/>
      </w:rPr>
    </w:lvl>
    <w:lvl w:ilvl="3" w:tplc="7DD24ECC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/>
      </w:rPr>
    </w:lvl>
    <w:lvl w:ilvl="4" w:tplc="4C220314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/>
      </w:rPr>
    </w:lvl>
    <w:lvl w:ilvl="5" w:tplc="8876A702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/>
      </w:rPr>
    </w:lvl>
    <w:lvl w:ilvl="6" w:tplc="82B49B88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/>
      </w:rPr>
    </w:lvl>
    <w:lvl w:ilvl="7" w:tplc="21E47CC4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/>
      </w:rPr>
    </w:lvl>
    <w:lvl w:ilvl="8" w:tplc="E4B6C0D4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EB014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2A34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AE12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3860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2C44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C21E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BE9D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143D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7C9F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DE68B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96B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6845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F038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A4B1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FAF9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14D2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66A3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0AF1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BC82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2A23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687B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3E83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90EA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EED1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8846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3CF5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E2AE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EDCC7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AC0B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7029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868F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1016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F08E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AAF2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3EA1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C866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CD8C9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3CF7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DA1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7EA1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C670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344A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3034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7E70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6CBC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6DE2F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DC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C28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BC21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D0DC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D2C6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FAC2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227C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528A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DCCAEC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EC60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B448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9049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5840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3205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40F5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A6BF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56A9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D7E02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F85B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A27D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7887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EA2E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F8C7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ECE5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2C71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A4FF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F500AA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CCCA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0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16F4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DA23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1276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30E3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546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74AF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9F9E1CEC">
      <w:start w:val="1"/>
      <w:numFmt w:val="bullet"/>
      <w:lvlText w:val=""/>
      <w:lvlJc w:val="left"/>
      <w:pPr>
        <w:ind w:left="2207" w:hanging="360"/>
      </w:pPr>
      <w:rPr>
        <w:rFonts w:ascii="Symbol" w:hAnsi="Symbol"/>
      </w:rPr>
    </w:lvl>
    <w:lvl w:ilvl="1" w:tplc="0D36225A">
      <w:start w:val="1"/>
      <w:numFmt w:val="bullet"/>
      <w:lvlText w:val="o"/>
      <w:lvlJc w:val="left"/>
      <w:pPr>
        <w:tabs>
          <w:tab w:val="num" w:pos="2927"/>
        </w:tabs>
        <w:ind w:left="2927" w:hanging="360"/>
      </w:pPr>
      <w:rPr>
        <w:rFonts w:ascii="Courier New" w:hAnsi="Courier New"/>
      </w:rPr>
    </w:lvl>
    <w:lvl w:ilvl="2" w:tplc="58400DDA">
      <w:start w:val="1"/>
      <w:numFmt w:val="bullet"/>
      <w:lvlText w:val=""/>
      <w:lvlJc w:val="left"/>
      <w:pPr>
        <w:tabs>
          <w:tab w:val="num" w:pos="3647"/>
        </w:tabs>
        <w:ind w:left="3647" w:hanging="360"/>
      </w:pPr>
      <w:rPr>
        <w:rFonts w:ascii="Wingdings" w:hAnsi="Wingdings"/>
      </w:rPr>
    </w:lvl>
    <w:lvl w:ilvl="3" w:tplc="B2C6FB50">
      <w:start w:val="1"/>
      <w:numFmt w:val="bullet"/>
      <w:lvlText w:val=""/>
      <w:lvlJc w:val="left"/>
      <w:pPr>
        <w:tabs>
          <w:tab w:val="num" w:pos="4367"/>
        </w:tabs>
        <w:ind w:left="4367" w:hanging="360"/>
      </w:pPr>
      <w:rPr>
        <w:rFonts w:ascii="Symbol" w:hAnsi="Symbol"/>
      </w:rPr>
    </w:lvl>
    <w:lvl w:ilvl="4" w:tplc="C720CA7C">
      <w:start w:val="1"/>
      <w:numFmt w:val="bullet"/>
      <w:lvlText w:val="o"/>
      <w:lvlJc w:val="left"/>
      <w:pPr>
        <w:tabs>
          <w:tab w:val="num" w:pos="5087"/>
        </w:tabs>
        <w:ind w:left="5087" w:hanging="360"/>
      </w:pPr>
      <w:rPr>
        <w:rFonts w:ascii="Courier New" w:hAnsi="Courier New"/>
      </w:rPr>
    </w:lvl>
    <w:lvl w:ilvl="5" w:tplc="8CC8604A">
      <w:start w:val="1"/>
      <w:numFmt w:val="bullet"/>
      <w:lvlText w:val=""/>
      <w:lvlJc w:val="left"/>
      <w:pPr>
        <w:tabs>
          <w:tab w:val="num" w:pos="5807"/>
        </w:tabs>
        <w:ind w:left="5807" w:hanging="360"/>
      </w:pPr>
      <w:rPr>
        <w:rFonts w:ascii="Wingdings" w:hAnsi="Wingdings"/>
      </w:rPr>
    </w:lvl>
    <w:lvl w:ilvl="6" w:tplc="4C105BBC">
      <w:start w:val="1"/>
      <w:numFmt w:val="bullet"/>
      <w:lvlText w:val=""/>
      <w:lvlJc w:val="left"/>
      <w:pPr>
        <w:tabs>
          <w:tab w:val="num" w:pos="6527"/>
        </w:tabs>
        <w:ind w:left="6527" w:hanging="360"/>
      </w:pPr>
      <w:rPr>
        <w:rFonts w:ascii="Symbol" w:hAnsi="Symbol"/>
      </w:rPr>
    </w:lvl>
    <w:lvl w:ilvl="7" w:tplc="CB5ADD40">
      <w:start w:val="1"/>
      <w:numFmt w:val="bullet"/>
      <w:lvlText w:val="o"/>
      <w:lvlJc w:val="left"/>
      <w:pPr>
        <w:tabs>
          <w:tab w:val="num" w:pos="7247"/>
        </w:tabs>
        <w:ind w:left="7247" w:hanging="360"/>
      </w:pPr>
      <w:rPr>
        <w:rFonts w:ascii="Courier New" w:hAnsi="Courier New"/>
      </w:rPr>
    </w:lvl>
    <w:lvl w:ilvl="8" w:tplc="733682C0">
      <w:start w:val="1"/>
      <w:numFmt w:val="bullet"/>
      <w:lvlText w:val=""/>
      <w:lvlJc w:val="left"/>
      <w:pPr>
        <w:tabs>
          <w:tab w:val="num" w:pos="7967"/>
        </w:tabs>
        <w:ind w:left="7967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C5B091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1EC1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80F7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1858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1A78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649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E4DF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0A4C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F0DD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2DBA86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942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2022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0261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BE71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4235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72A7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A099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EC1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D79E76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38BD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E66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40F4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F636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5478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4E04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E89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B6C1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CC0EB9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DEBB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9C1D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826E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7A9F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9CB7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8887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E01D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60BB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5A1265B"/>
    <w:multiLevelType w:val="hybridMultilevel"/>
    <w:tmpl w:val="21B693FE"/>
    <w:lvl w:ilvl="0" w:tplc="3AF68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301BBB"/>
    <w:multiLevelType w:val="multilevel"/>
    <w:tmpl w:val="2A2A1314"/>
    <w:styleLink w:val="CurrentList1"/>
    <w:lvl w:ilvl="0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7" w15:restartNumberingAfterBreak="0">
    <w:nsid w:val="08DD36AB"/>
    <w:multiLevelType w:val="hybridMultilevel"/>
    <w:tmpl w:val="A66E640E"/>
    <w:lvl w:ilvl="0" w:tplc="56CA062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E60311"/>
    <w:multiLevelType w:val="hybridMultilevel"/>
    <w:tmpl w:val="7E62F6DE"/>
    <w:lvl w:ilvl="0" w:tplc="9F9E1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201B24"/>
    <w:multiLevelType w:val="hybridMultilevel"/>
    <w:tmpl w:val="AA7A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262114"/>
    <w:multiLevelType w:val="multilevel"/>
    <w:tmpl w:val="48B6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CE38C4"/>
    <w:multiLevelType w:val="hybridMultilevel"/>
    <w:tmpl w:val="5666ED74"/>
    <w:lvl w:ilvl="0" w:tplc="34A87DBE">
      <w:numFmt w:val="bullet"/>
      <w:lvlText w:val="-"/>
      <w:lvlJc w:val="left"/>
      <w:pPr>
        <w:ind w:left="930" w:hanging="360"/>
      </w:pPr>
      <w:rPr>
        <w:rFonts w:ascii="Times New Roman" w:eastAsia="SimSu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2" w15:restartNumberingAfterBreak="0">
    <w:nsid w:val="1C4D6105"/>
    <w:multiLevelType w:val="hybridMultilevel"/>
    <w:tmpl w:val="9C7E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2B6EC1"/>
    <w:multiLevelType w:val="hybridMultilevel"/>
    <w:tmpl w:val="7B34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281288"/>
    <w:multiLevelType w:val="hybridMultilevel"/>
    <w:tmpl w:val="F8C07854"/>
    <w:lvl w:ilvl="0" w:tplc="B2C0F62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8406B9"/>
    <w:multiLevelType w:val="multilevel"/>
    <w:tmpl w:val="20BA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BF3370"/>
    <w:multiLevelType w:val="hybridMultilevel"/>
    <w:tmpl w:val="DEB8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831817"/>
    <w:multiLevelType w:val="hybridMultilevel"/>
    <w:tmpl w:val="A5683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864BB5"/>
    <w:multiLevelType w:val="hybridMultilevel"/>
    <w:tmpl w:val="63BEF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6119C"/>
    <w:multiLevelType w:val="hybridMultilevel"/>
    <w:tmpl w:val="1AEAF592"/>
    <w:lvl w:ilvl="0" w:tplc="AC9EAD8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B2E29"/>
    <w:multiLevelType w:val="hybridMultilevel"/>
    <w:tmpl w:val="189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92D5F"/>
    <w:multiLevelType w:val="hybridMultilevel"/>
    <w:tmpl w:val="A170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46C61"/>
    <w:multiLevelType w:val="hybridMultilevel"/>
    <w:tmpl w:val="2A2A131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654B427F"/>
    <w:multiLevelType w:val="hybridMultilevel"/>
    <w:tmpl w:val="93E65F6A"/>
    <w:lvl w:ilvl="0" w:tplc="3AF683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936550"/>
    <w:multiLevelType w:val="hybridMultilevel"/>
    <w:tmpl w:val="05FACBB4"/>
    <w:lvl w:ilvl="0" w:tplc="3AF683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C3C68"/>
    <w:multiLevelType w:val="hybridMultilevel"/>
    <w:tmpl w:val="77DCC7D2"/>
    <w:lvl w:ilvl="0" w:tplc="F2A0A4DE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263238">
    <w:abstractNumId w:val="0"/>
  </w:num>
  <w:num w:numId="2" w16cid:durableId="764493597">
    <w:abstractNumId w:val="1"/>
  </w:num>
  <w:num w:numId="3" w16cid:durableId="404307712">
    <w:abstractNumId w:val="2"/>
  </w:num>
  <w:num w:numId="4" w16cid:durableId="1067608623">
    <w:abstractNumId w:val="3"/>
  </w:num>
  <w:num w:numId="5" w16cid:durableId="1876696669">
    <w:abstractNumId w:val="4"/>
  </w:num>
  <w:num w:numId="6" w16cid:durableId="584416443">
    <w:abstractNumId w:val="5"/>
  </w:num>
  <w:num w:numId="7" w16cid:durableId="1788694438">
    <w:abstractNumId w:val="6"/>
  </w:num>
  <w:num w:numId="8" w16cid:durableId="229736404">
    <w:abstractNumId w:val="7"/>
  </w:num>
  <w:num w:numId="9" w16cid:durableId="1679305480">
    <w:abstractNumId w:val="8"/>
  </w:num>
  <w:num w:numId="10" w16cid:durableId="522328124">
    <w:abstractNumId w:val="9"/>
  </w:num>
  <w:num w:numId="11" w16cid:durableId="1993870723">
    <w:abstractNumId w:val="10"/>
  </w:num>
  <w:num w:numId="12" w16cid:durableId="2002732094">
    <w:abstractNumId w:val="11"/>
  </w:num>
  <w:num w:numId="13" w16cid:durableId="1318269892">
    <w:abstractNumId w:val="12"/>
  </w:num>
  <w:num w:numId="14" w16cid:durableId="605043807">
    <w:abstractNumId w:val="13"/>
  </w:num>
  <w:num w:numId="15" w16cid:durableId="839659370">
    <w:abstractNumId w:val="14"/>
  </w:num>
  <w:num w:numId="16" w16cid:durableId="931470690">
    <w:abstractNumId w:val="21"/>
  </w:num>
  <w:num w:numId="17" w16cid:durableId="759640266">
    <w:abstractNumId w:val="32"/>
  </w:num>
  <w:num w:numId="18" w16cid:durableId="641079160">
    <w:abstractNumId w:val="16"/>
  </w:num>
  <w:num w:numId="19" w16cid:durableId="986133451">
    <w:abstractNumId w:val="24"/>
  </w:num>
  <w:num w:numId="20" w16cid:durableId="1057163693">
    <w:abstractNumId w:val="34"/>
  </w:num>
  <w:num w:numId="21" w16cid:durableId="1800101996">
    <w:abstractNumId w:val="33"/>
  </w:num>
  <w:num w:numId="22" w16cid:durableId="1470396495">
    <w:abstractNumId w:val="28"/>
  </w:num>
  <w:num w:numId="23" w16cid:durableId="1427506144">
    <w:abstractNumId w:val="18"/>
  </w:num>
  <w:num w:numId="24" w16cid:durableId="1449277097">
    <w:abstractNumId w:val="17"/>
  </w:num>
  <w:num w:numId="25" w16cid:durableId="92749259">
    <w:abstractNumId w:val="27"/>
  </w:num>
  <w:num w:numId="26" w16cid:durableId="300884110">
    <w:abstractNumId w:val="31"/>
  </w:num>
  <w:num w:numId="27" w16cid:durableId="1383603407">
    <w:abstractNumId w:val="30"/>
  </w:num>
  <w:num w:numId="28" w16cid:durableId="1407653819">
    <w:abstractNumId w:val="29"/>
  </w:num>
  <w:num w:numId="29" w16cid:durableId="1329988130">
    <w:abstractNumId w:val="23"/>
  </w:num>
  <w:num w:numId="30" w16cid:durableId="1491556321">
    <w:abstractNumId w:val="15"/>
  </w:num>
  <w:num w:numId="31" w16cid:durableId="254291020">
    <w:abstractNumId w:val="35"/>
  </w:num>
  <w:num w:numId="32" w16cid:durableId="1841043143">
    <w:abstractNumId w:val="22"/>
  </w:num>
  <w:num w:numId="33" w16cid:durableId="1948468159">
    <w:abstractNumId w:val="19"/>
  </w:num>
  <w:num w:numId="34" w16cid:durableId="1004698728">
    <w:abstractNumId w:val="26"/>
  </w:num>
  <w:num w:numId="35" w16cid:durableId="2136212238">
    <w:abstractNumId w:val="25"/>
  </w:num>
  <w:num w:numId="36" w16cid:durableId="18651664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0B"/>
    <w:rsid w:val="0000070C"/>
    <w:rsid w:val="00001720"/>
    <w:rsid w:val="00002865"/>
    <w:rsid w:val="0000696C"/>
    <w:rsid w:val="00006CDF"/>
    <w:rsid w:val="00011E54"/>
    <w:rsid w:val="00014B48"/>
    <w:rsid w:val="00015B1C"/>
    <w:rsid w:val="000174A3"/>
    <w:rsid w:val="000229B8"/>
    <w:rsid w:val="00023C9E"/>
    <w:rsid w:val="000240D6"/>
    <w:rsid w:val="000243E6"/>
    <w:rsid w:val="00024BDA"/>
    <w:rsid w:val="000260FD"/>
    <w:rsid w:val="000277B6"/>
    <w:rsid w:val="00027A1C"/>
    <w:rsid w:val="000330FE"/>
    <w:rsid w:val="000343B0"/>
    <w:rsid w:val="000359FE"/>
    <w:rsid w:val="00035B47"/>
    <w:rsid w:val="00036170"/>
    <w:rsid w:val="0003624B"/>
    <w:rsid w:val="0003723F"/>
    <w:rsid w:val="00037ED8"/>
    <w:rsid w:val="00040846"/>
    <w:rsid w:val="00042057"/>
    <w:rsid w:val="00052646"/>
    <w:rsid w:val="00052BF6"/>
    <w:rsid w:val="000550B7"/>
    <w:rsid w:val="000553FF"/>
    <w:rsid w:val="00064434"/>
    <w:rsid w:val="00065AD1"/>
    <w:rsid w:val="000704B6"/>
    <w:rsid w:val="00070D76"/>
    <w:rsid w:val="00076552"/>
    <w:rsid w:val="00077A1C"/>
    <w:rsid w:val="00080AFA"/>
    <w:rsid w:val="00082ADA"/>
    <w:rsid w:val="00086877"/>
    <w:rsid w:val="00086B23"/>
    <w:rsid w:val="00086BF7"/>
    <w:rsid w:val="00087C49"/>
    <w:rsid w:val="00095A17"/>
    <w:rsid w:val="000A1764"/>
    <w:rsid w:val="000A6721"/>
    <w:rsid w:val="000B0950"/>
    <w:rsid w:val="000B173F"/>
    <w:rsid w:val="000B249D"/>
    <w:rsid w:val="000B4517"/>
    <w:rsid w:val="000B74F4"/>
    <w:rsid w:val="000B76CC"/>
    <w:rsid w:val="000B7ADE"/>
    <w:rsid w:val="000C046B"/>
    <w:rsid w:val="000C3CB4"/>
    <w:rsid w:val="000C7A0A"/>
    <w:rsid w:val="000C7D88"/>
    <w:rsid w:val="000D041C"/>
    <w:rsid w:val="000D08AD"/>
    <w:rsid w:val="000D13E6"/>
    <w:rsid w:val="000D207A"/>
    <w:rsid w:val="000D3C69"/>
    <w:rsid w:val="000D44BD"/>
    <w:rsid w:val="000D7BA4"/>
    <w:rsid w:val="000E3818"/>
    <w:rsid w:val="000E3D35"/>
    <w:rsid w:val="000E509F"/>
    <w:rsid w:val="000E5A19"/>
    <w:rsid w:val="000E6C1E"/>
    <w:rsid w:val="000E6E89"/>
    <w:rsid w:val="000F06C8"/>
    <w:rsid w:val="000F07F2"/>
    <w:rsid w:val="000F1776"/>
    <w:rsid w:val="000F1D79"/>
    <w:rsid w:val="000F6461"/>
    <w:rsid w:val="000F6568"/>
    <w:rsid w:val="001004C5"/>
    <w:rsid w:val="001026C2"/>
    <w:rsid w:val="001042FA"/>
    <w:rsid w:val="00111885"/>
    <w:rsid w:val="00120A10"/>
    <w:rsid w:val="00121E51"/>
    <w:rsid w:val="0012210A"/>
    <w:rsid w:val="00124F07"/>
    <w:rsid w:val="00127004"/>
    <w:rsid w:val="00130828"/>
    <w:rsid w:val="00130EC1"/>
    <w:rsid w:val="00133409"/>
    <w:rsid w:val="00133BD7"/>
    <w:rsid w:val="00134ABB"/>
    <w:rsid w:val="001404EB"/>
    <w:rsid w:val="001428EE"/>
    <w:rsid w:val="0014505B"/>
    <w:rsid w:val="001451C9"/>
    <w:rsid w:val="001461FE"/>
    <w:rsid w:val="0015078D"/>
    <w:rsid w:val="00150B67"/>
    <w:rsid w:val="0015102D"/>
    <w:rsid w:val="00152622"/>
    <w:rsid w:val="001526B7"/>
    <w:rsid w:val="001555E8"/>
    <w:rsid w:val="00155BCB"/>
    <w:rsid w:val="0015612C"/>
    <w:rsid w:val="001605BE"/>
    <w:rsid w:val="00160AC6"/>
    <w:rsid w:val="0016464C"/>
    <w:rsid w:val="00165792"/>
    <w:rsid w:val="001706AB"/>
    <w:rsid w:val="0017197B"/>
    <w:rsid w:val="00172920"/>
    <w:rsid w:val="00175E0A"/>
    <w:rsid w:val="00175F62"/>
    <w:rsid w:val="001818C4"/>
    <w:rsid w:val="00182315"/>
    <w:rsid w:val="00182AEB"/>
    <w:rsid w:val="00184521"/>
    <w:rsid w:val="00184C86"/>
    <w:rsid w:val="001853C7"/>
    <w:rsid w:val="001863F2"/>
    <w:rsid w:val="0019135B"/>
    <w:rsid w:val="00192492"/>
    <w:rsid w:val="0019252F"/>
    <w:rsid w:val="0019500C"/>
    <w:rsid w:val="001961CE"/>
    <w:rsid w:val="00196454"/>
    <w:rsid w:val="00197285"/>
    <w:rsid w:val="00197E91"/>
    <w:rsid w:val="001A19D0"/>
    <w:rsid w:val="001A3FE4"/>
    <w:rsid w:val="001B1FD8"/>
    <w:rsid w:val="001B23A1"/>
    <w:rsid w:val="001B545B"/>
    <w:rsid w:val="001B5D4E"/>
    <w:rsid w:val="001B676A"/>
    <w:rsid w:val="001C216B"/>
    <w:rsid w:val="001C31A3"/>
    <w:rsid w:val="001C3F1D"/>
    <w:rsid w:val="001C41C2"/>
    <w:rsid w:val="001C6EB9"/>
    <w:rsid w:val="001C7D99"/>
    <w:rsid w:val="001D3A67"/>
    <w:rsid w:val="001D3CA8"/>
    <w:rsid w:val="001D7519"/>
    <w:rsid w:val="001E18EF"/>
    <w:rsid w:val="001E1EE8"/>
    <w:rsid w:val="001E217A"/>
    <w:rsid w:val="001E4DDF"/>
    <w:rsid w:val="001E6E0B"/>
    <w:rsid w:val="001E748D"/>
    <w:rsid w:val="001F1F35"/>
    <w:rsid w:val="001F238D"/>
    <w:rsid w:val="001F4CB7"/>
    <w:rsid w:val="001F5B91"/>
    <w:rsid w:val="001F7DB0"/>
    <w:rsid w:val="00200B5C"/>
    <w:rsid w:val="00202D49"/>
    <w:rsid w:val="002040F3"/>
    <w:rsid w:val="00204656"/>
    <w:rsid w:val="00206936"/>
    <w:rsid w:val="002073DA"/>
    <w:rsid w:val="002107FC"/>
    <w:rsid w:val="002116EA"/>
    <w:rsid w:val="00212007"/>
    <w:rsid w:val="00213951"/>
    <w:rsid w:val="0021623E"/>
    <w:rsid w:val="00220D68"/>
    <w:rsid w:val="00221470"/>
    <w:rsid w:val="00225B53"/>
    <w:rsid w:val="002321D0"/>
    <w:rsid w:val="00232DA5"/>
    <w:rsid w:val="00236249"/>
    <w:rsid w:val="0023743D"/>
    <w:rsid w:val="00237BDF"/>
    <w:rsid w:val="002400CD"/>
    <w:rsid w:val="00240496"/>
    <w:rsid w:val="00241DD4"/>
    <w:rsid w:val="00243673"/>
    <w:rsid w:val="00244014"/>
    <w:rsid w:val="00244EAB"/>
    <w:rsid w:val="00246005"/>
    <w:rsid w:val="002469B5"/>
    <w:rsid w:val="0024742D"/>
    <w:rsid w:val="002515BA"/>
    <w:rsid w:val="002523E0"/>
    <w:rsid w:val="002530EB"/>
    <w:rsid w:val="00254302"/>
    <w:rsid w:val="002543B2"/>
    <w:rsid w:val="00254A8D"/>
    <w:rsid w:val="002557D5"/>
    <w:rsid w:val="00257292"/>
    <w:rsid w:val="00261931"/>
    <w:rsid w:val="0026756C"/>
    <w:rsid w:val="00267B27"/>
    <w:rsid w:val="00270CA1"/>
    <w:rsid w:val="00270FB3"/>
    <w:rsid w:val="0027134A"/>
    <w:rsid w:val="0027158C"/>
    <w:rsid w:val="002758C5"/>
    <w:rsid w:val="002869F3"/>
    <w:rsid w:val="00286A98"/>
    <w:rsid w:val="00290118"/>
    <w:rsid w:val="002940C5"/>
    <w:rsid w:val="00297C68"/>
    <w:rsid w:val="002A5085"/>
    <w:rsid w:val="002A7002"/>
    <w:rsid w:val="002B0515"/>
    <w:rsid w:val="002B4736"/>
    <w:rsid w:val="002B4EDE"/>
    <w:rsid w:val="002B5FC0"/>
    <w:rsid w:val="002B77FD"/>
    <w:rsid w:val="002C19BB"/>
    <w:rsid w:val="002C2C71"/>
    <w:rsid w:val="002C3879"/>
    <w:rsid w:val="002C43C2"/>
    <w:rsid w:val="002C72CA"/>
    <w:rsid w:val="002D1F36"/>
    <w:rsid w:val="002D20DC"/>
    <w:rsid w:val="002D31BB"/>
    <w:rsid w:val="002D4C3D"/>
    <w:rsid w:val="002D5597"/>
    <w:rsid w:val="002D5FF8"/>
    <w:rsid w:val="002D7A8E"/>
    <w:rsid w:val="002E02A6"/>
    <w:rsid w:val="002E15B3"/>
    <w:rsid w:val="002E19D5"/>
    <w:rsid w:val="002E1F1C"/>
    <w:rsid w:val="002E641E"/>
    <w:rsid w:val="002F0616"/>
    <w:rsid w:val="002F0935"/>
    <w:rsid w:val="002F22C0"/>
    <w:rsid w:val="002F2A6D"/>
    <w:rsid w:val="002F3B0B"/>
    <w:rsid w:val="002F4AD9"/>
    <w:rsid w:val="00300009"/>
    <w:rsid w:val="00301A4F"/>
    <w:rsid w:val="00301CAD"/>
    <w:rsid w:val="00310840"/>
    <w:rsid w:val="00312ACA"/>
    <w:rsid w:val="00316719"/>
    <w:rsid w:val="00323A94"/>
    <w:rsid w:val="00324D1B"/>
    <w:rsid w:val="00326D13"/>
    <w:rsid w:val="00327BD5"/>
    <w:rsid w:val="00332E0D"/>
    <w:rsid w:val="00335D0D"/>
    <w:rsid w:val="00336AE3"/>
    <w:rsid w:val="00336DFD"/>
    <w:rsid w:val="003376CC"/>
    <w:rsid w:val="0033782B"/>
    <w:rsid w:val="003414F0"/>
    <w:rsid w:val="00342F41"/>
    <w:rsid w:val="00343C44"/>
    <w:rsid w:val="00344E42"/>
    <w:rsid w:val="00346B84"/>
    <w:rsid w:val="00350419"/>
    <w:rsid w:val="003529AE"/>
    <w:rsid w:val="00357BA1"/>
    <w:rsid w:val="00357F66"/>
    <w:rsid w:val="00361F34"/>
    <w:rsid w:val="00364FA0"/>
    <w:rsid w:val="00366AB5"/>
    <w:rsid w:val="00367DC7"/>
    <w:rsid w:val="003713BF"/>
    <w:rsid w:val="0037261E"/>
    <w:rsid w:val="00373A42"/>
    <w:rsid w:val="00373EC6"/>
    <w:rsid w:val="00374415"/>
    <w:rsid w:val="00374A7C"/>
    <w:rsid w:val="00374CFC"/>
    <w:rsid w:val="00376897"/>
    <w:rsid w:val="00377420"/>
    <w:rsid w:val="0038075B"/>
    <w:rsid w:val="00382800"/>
    <w:rsid w:val="00382DDE"/>
    <w:rsid w:val="00387255"/>
    <w:rsid w:val="0039100F"/>
    <w:rsid w:val="00391142"/>
    <w:rsid w:val="0039456E"/>
    <w:rsid w:val="0039771E"/>
    <w:rsid w:val="003A17E0"/>
    <w:rsid w:val="003A2E56"/>
    <w:rsid w:val="003A41EF"/>
    <w:rsid w:val="003B1DFC"/>
    <w:rsid w:val="003C0DD9"/>
    <w:rsid w:val="003C0F13"/>
    <w:rsid w:val="003C2422"/>
    <w:rsid w:val="003C6819"/>
    <w:rsid w:val="003D1A78"/>
    <w:rsid w:val="003D1CC0"/>
    <w:rsid w:val="003D31F9"/>
    <w:rsid w:val="003D40D9"/>
    <w:rsid w:val="003D693B"/>
    <w:rsid w:val="003D77CA"/>
    <w:rsid w:val="003E00E9"/>
    <w:rsid w:val="003E274F"/>
    <w:rsid w:val="003E3AC6"/>
    <w:rsid w:val="003E3B59"/>
    <w:rsid w:val="003E5898"/>
    <w:rsid w:val="003E79F0"/>
    <w:rsid w:val="003E7CBF"/>
    <w:rsid w:val="003F0FA2"/>
    <w:rsid w:val="003F70CE"/>
    <w:rsid w:val="00403C53"/>
    <w:rsid w:val="00404143"/>
    <w:rsid w:val="00407B10"/>
    <w:rsid w:val="00410F16"/>
    <w:rsid w:val="004117CD"/>
    <w:rsid w:val="0042077A"/>
    <w:rsid w:val="00421864"/>
    <w:rsid w:val="004223B4"/>
    <w:rsid w:val="004229FC"/>
    <w:rsid w:val="0042487A"/>
    <w:rsid w:val="00424961"/>
    <w:rsid w:val="00430416"/>
    <w:rsid w:val="004329AB"/>
    <w:rsid w:val="0043355B"/>
    <w:rsid w:val="00433C88"/>
    <w:rsid w:val="004363F0"/>
    <w:rsid w:val="004403C6"/>
    <w:rsid w:val="00440E2A"/>
    <w:rsid w:val="00442885"/>
    <w:rsid w:val="00446850"/>
    <w:rsid w:val="00451883"/>
    <w:rsid w:val="00460704"/>
    <w:rsid w:val="00460CE7"/>
    <w:rsid w:val="00461336"/>
    <w:rsid w:val="004619B7"/>
    <w:rsid w:val="00463606"/>
    <w:rsid w:val="004707AB"/>
    <w:rsid w:val="00471D50"/>
    <w:rsid w:val="00472184"/>
    <w:rsid w:val="004741A3"/>
    <w:rsid w:val="00474497"/>
    <w:rsid w:val="004751D6"/>
    <w:rsid w:val="00475A65"/>
    <w:rsid w:val="00476D5D"/>
    <w:rsid w:val="0047711D"/>
    <w:rsid w:val="0048107E"/>
    <w:rsid w:val="00484291"/>
    <w:rsid w:val="00487202"/>
    <w:rsid w:val="0048735B"/>
    <w:rsid w:val="00487C26"/>
    <w:rsid w:val="00490370"/>
    <w:rsid w:val="00490376"/>
    <w:rsid w:val="004950C5"/>
    <w:rsid w:val="0049612B"/>
    <w:rsid w:val="0049714E"/>
    <w:rsid w:val="004A2610"/>
    <w:rsid w:val="004B0F93"/>
    <w:rsid w:val="004B1596"/>
    <w:rsid w:val="004B2A0C"/>
    <w:rsid w:val="004B3E9E"/>
    <w:rsid w:val="004B41B5"/>
    <w:rsid w:val="004B51FF"/>
    <w:rsid w:val="004B67CD"/>
    <w:rsid w:val="004B7E74"/>
    <w:rsid w:val="004C4326"/>
    <w:rsid w:val="004C5035"/>
    <w:rsid w:val="004D02C1"/>
    <w:rsid w:val="004D0515"/>
    <w:rsid w:val="004D2F28"/>
    <w:rsid w:val="004D68C0"/>
    <w:rsid w:val="004E0E4D"/>
    <w:rsid w:val="004E3BD1"/>
    <w:rsid w:val="004E4847"/>
    <w:rsid w:val="004E5743"/>
    <w:rsid w:val="004E71F5"/>
    <w:rsid w:val="004F2C1C"/>
    <w:rsid w:val="004F6D6B"/>
    <w:rsid w:val="00501C38"/>
    <w:rsid w:val="005030A4"/>
    <w:rsid w:val="00503142"/>
    <w:rsid w:val="0050384A"/>
    <w:rsid w:val="00503A3A"/>
    <w:rsid w:val="00504347"/>
    <w:rsid w:val="005050D4"/>
    <w:rsid w:val="00513344"/>
    <w:rsid w:val="00516E5B"/>
    <w:rsid w:val="00520D09"/>
    <w:rsid w:val="005210D5"/>
    <w:rsid w:val="005221A6"/>
    <w:rsid w:val="00524F2E"/>
    <w:rsid w:val="00525157"/>
    <w:rsid w:val="005251E7"/>
    <w:rsid w:val="00531AEB"/>
    <w:rsid w:val="00533D69"/>
    <w:rsid w:val="00537720"/>
    <w:rsid w:val="005405A4"/>
    <w:rsid w:val="005423C2"/>
    <w:rsid w:val="00542743"/>
    <w:rsid w:val="00544607"/>
    <w:rsid w:val="005450A4"/>
    <w:rsid w:val="00546612"/>
    <w:rsid w:val="00554FFD"/>
    <w:rsid w:val="00556579"/>
    <w:rsid w:val="005566EE"/>
    <w:rsid w:val="0055673C"/>
    <w:rsid w:val="00557154"/>
    <w:rsid w:val="00557C3F"/>
    <w:rsid w:val="005606FB"/>
    <w:rsid w:val="0056273D"/>
    <w:rsid w:val="005633B9"/>
    <w:rsid w:val="00563EDB"/>
    <w:rsid w:val="00566449"/>
    <w:rsid w:val="00570FF5"/>
    <w:rsid w:val="00571E22"/>
    <w:rsid w:val="00571F8C"/>
    <w:rsid w:val="00572369"/>
    <w:rsid w:val="005724F8"/>
    <w:rsid w:val="00572AA0"/>
    <w:rsid w:val="00573F73"/>
    <w:rsid w:val="005751A1"/>
    <w:rsid w:val="00577A99"/>
    <w:rsid w:val="00580B96"/>
    <w:rsid w:val="00581BC8"/>
    <w:rsid w:val="00582107"/>
    <w:rsid w:val="00582ED6"/>
    <w:rsid w:val="005832F2"/>
    <w:rsid w:val="00585788"/>
    <w:rsid w:val="005875D2"/>
    <w:rsid w:val="005907B1"/>
    <w:rsid w:val="00593BA5"/>
    <w:rsid w:val="0059412B"/>
    <w:rsid w:val="0059530F"/>
    <w:rsid w:val="00595A86"/>
    <w:rsid w:val="0059760E"/>
    <w:rsid w:val="00597D07"/>
    <w:rsid w:val="005A0FA2"/>
    <w:rsid w:val="005A1927"/>
    <w:rsid w:val="005A1B4A"/>
    <w:rsid w:val="005A5AD8"/>
    <w:rsid w:val="005A682E"/>
    <w:rsid w:val="005A74CD"/>
    <w:rsid w:val="005A7B58"/>
    <w:rsid w:val="005B03EA"/>
    <w:rsid w:val="005B3280"/>
    <w:rsid w:val="005B53BA"/>
    <w:rsid w:val="005B5846"/>
    <w:rsid w:val="005B5A73"/>
    <w:rsid w:val="005C09CB"/>
    <w:rsid w:val="005C1E85"/>
    <w:rsid w:val="005C2709"/>
    <w:rsid w:val="005C274F"/>
    <w:rsid w:val="005C69F3"/>
    <w:rsid w:val="005C72DD"/>
    <w:rsid w:val="005C7E32"/>
    <w:rsid w:val="005C7E72"/>
    <w:rsid w:val="005D143A"/>
    <w:rsid w:val="005D55C5"/>
    <w:rsid w:val="005E147A"/>
    <w:rsid w:val="005E1BFF"/>
    <w:rsid w:val="005E36BF"/>
    <w:rsid w:val="005E43DE"/>
    <w:rsid w:val="005E7048"/>
    <w:rsid w:val="005F08B6"/>
    <w:rsid w:val="005F1EF5"/>
    <w:rsid w:val="005F2DEB"/>
    <w:rsid w:val="005F44B3"/>
    <w:rsid w:val="005F4DA6"/>
    <w:rsid w:val="005F7174"/>
    <w:rsid w:val="005F783F"/>
    <w:rsid w:val="00600AED"/>
    <w:rsid w:val="00600FCA"/>
    <w:rsid w:val="006065D1"/>
    <w:rsid w:val="006067F5"/>
    <w:rsid w:val="006070A8"/>
    <w:rsid w:val="00610FCE"/>
    <w:rsid w:val="00611F76"/>
    <w:rsid w:val="00614FC3"/>
    <w:rsid w:val="00623C8F"/>
    <w:rsid w:val="0062756E"/>
    <w:rsid w:val="00630A1C"/>
    <w:rsid w:val="00630E3B"/>
    <w:rsid w:val="00632C0E"/>
    <w:rsid w:val="00635378"/>
    <w:rsid w:val="0063696C"/>
    <w:rsid w:val="00637217"/>
    <w:rsid w:val="0064231C"/>
    <w:rsid w:val="00643582"/>
    <w:rsid w:val="0064446B"/>
    <w:rsid w:val="00644F7D"/>
    <w:rsid w:val="0064578B"/>
    <w:rsid w:val="006472AF"/>
    <w:rsid w:val="00650654"/>
    <w:rsid w:val="00653A4C"/>
    <w:rsid w:val="00655828"/>
    <w:rsid w:val="00657950"/>
    <w:rsid w:val="00661C79"/>
    <w:rsid w:val="0066229B"/>
    <w:rsid w:val="0066232A"/>
    <w:rsid w:val="00662AE3"/>
    <w:rsid w:val="00663D9E"/>
    <w:rsid w:val="0066724C"/>
    <w:rsid w:val="0067047B"/>
    <w:rsid w:val="006704AC"/>
    <w:rsid w:val="00671FA9"/>
    <w:rsid w:val="00672D1C"/>
    <w:rsid w:val="0067329C"/>
    <w:rsid w:val="0067353E"/>
    <w:rsid w:val="006735F2"/>
    <w:rsid w:val="00676B8C"/>
    <w:rsid w:val="00682239"/>
    <w:rsid w:val="00684DE1"/>
    <w:rsid w:val="00685DEF"/>
    <w:rsid w:val="00686FB0"/>
    <w:rsid w:val="006924DE"/>
    <w:rsid w:val="006944E2"/>
    <w:rsid w:val="006A1AB7"/>
    <w:rsid w:val="006A2B72"/>
    <w:rsid w:val="006A3598"/>
    <w:rsid w:val="006A43D1"/>
    <w:rsid w:val="006A5174"/>
    <w:rsid w:val="006A6A0E"/>
    <w:rsid w:val="006B1582"/>
    <w:rsid w:val="006B25D3"/>
    <w:rsid w:val="006C0166"/>
    <w:rsid w:val="006C1F03"/>
    <w:rsid w:val="006C41E9"/>
    <w:rsid w:val="006C4893"/>
    <w:rsid w:val="006C4F19"/>
    <w:rsid w:val="006D110A"/>
    <w:rsid w:val="006D2AAC"/>
    <w:rsid w:val="006D34CE"/>
    <w:rsid w:val="006D45E4"/>
    <w:rsid w:val="006D6FE7"/>
    <w:rsid w:val="006D7175"/>
    <w:rsid w:val="006E09DE"/>
    <w:rsid w:val="006E0B24"/>
    <w:rsid w:val="006E14FF"/>
    <w:rsid w:val="006E19E5"/>
    <w:rsid w:val="006E1B48"/>
    <w:rsid w:val="006E48FD"/>
    <w:rsid w:val="006E5CFA"/>
    <w:rsid w:val="006F029B"/>
    <w:rsid w:val="006F3CB3"/>
    <w:rsid w:val="006F4043"/>
    <w:rsid w:val="006F4EA8"/>
    <w:rsid w:val="006F64FA"/>
    <w:rsid w:val="006F74BF"/>
    <w:rsid w:val="00703D10"/>
    <w:rsid w:val="0070410C"/>
    <w:rsid w:val="00710D63"/>
    <w:rsid w:val="00712774"/>
    <w:rsid w:val="00714119"/>
    <w:rsid w:val="00716E6D"/>
    <w:rsid w:val="007170ED"/>
    <w:rsid w:val="007205D6"/>
    <w:rsid w:val="00721847"/>
    <w:rsid w:val="00725A9E"/>
    <w:rsid w:val="00727866"/>
    <w:rsid w:val="00735AD9"/>
    <w:rsid w:val="00744325"/>
    <w:rsid w:val="007452AD"/>
    <w:rsid w:val="00747333"/>
    <w:rsid w:val="00750499"/>
    <w:rsid w:val="00753506"/>
    <w:rsid w:val="00753AF5"/>
    <w:rsid w:val="00754099"/>
    <w:rsid w:val="00755E46"/>
    <w:rsid w:val="00760D7A"/>
    <w:rsid w:val="007620A9"/>
    <w:rsid w:val="007661EC"/>
    <w:rsid w:val="0077256F"/>
    <w:rsid w:val="0077388D"/>
    <w:rsid w:val="00775037"/>
    <w:rsid w:val="00775CCB"/>
    <w:rsid w:val="007765F7"/>
    <w:rsid w:val="00777900"/>
    <w:rsid w:val="00782EB2"/>
    <w:rsid w:val="00783486"/>
    <w:rsid w:val="00783817"/>
    <w:rsid w:val="007847EA"/>
    <w:rsid w:val="0079032B"/>
    <w:rsid w:val="0079164E"/>
    <w:rsid w:val="00791912"/>
    <w:rsid w:val="007944ED"/>
    <w:rsid w:val="00795652"/>
    <w:rsid w:val="007974A2"/>
    <w:rsid w:val="007A0280"/>
    <w:rsid w:val="007A0692"/>
    <w:rsid w:val="007A1234"/>
    <w:rsid w:val="007A1A2F"/>
    <w:rsid w:val="007B1102"/>
    <w:rsid w:val="007B1B58"/>
    <w:rsid w:val="007B1F01"/>
    <w:rsid w:val="007B56C9"/>
    <w:rsid w:val="007B6091"/>
    <w:rsid w:val="007C1810"/>
    <w:rsid w:val="007C2DA2"/>
    <w:rsid w:val="007C62AC"/>
    <w:rsid w:val="007D1EAB"/>
    <w:rsid w:val="007D23C7"/>
    <w:rsid w:val="007D5B23"/>
    <w:rsid w:val="007D62A6"/>
    <w:rsid w:val="007D7526"/>
    <w:rsid w:val="007D7D89"/>
    <w:rsid w:val="007E063A"/>
    <w:rsid w:val="007E0974"/>
    <w:rsid w:val="007E0E08"/>
    <w:rsid w:val="007E128A"/>
    <w:rsid w:val="007E3137"/>
    <w:rsid w:val="007E3EC2"/>
    <w:rsid w:val="007E457C"/>
    <w:rsid w:val="007E4FDE"/>
    <w:rsid w:val="007F0BEC"/>
    <w:rsid w:val="007F34C8"/>
    <w:rsid w:val="007F446D"/>
    <w:rsid w:val="007F57A4"/>
    <w:rsid w:val="007F5D77"/>
    <w:rsid w:val="007F74F9"/>
    <w:rsid w:val="008001D6"/>
    <w:rsid w:val="00800AF3"/>
    <w:rsid w:val="00801821"/>
    <w:rsid w:val="00802523"/>
    <w:rsid w:val="00804B1D"/>
    <w:rsid w:val="0081367F"/>
    <w:rsid w:val="0081415D"/>
    <w:rsid w:val="00815E12"/>
    <w:rsid w:val="0081708D"/>
    <w:rsid w:val="00817226"/>
    <w:rsid w:val="00822902"/>
    <w:rsid w:val="00822941"/>
    <w:rsid w:val="0082314A"/>
    <w:rsid w:val="00823DFB"/>
    <w:rsid w:val="00825F61"/>
    <w:rsid w:val="00827834"/>
    <w:rsid w:val="00832987"/>
    <w:rsid w:val="00832B73"/>
    <w:rsid w:val="00833C30"/>
    <w:rsid w:val="00835B94"/>
    <w:rsid w:val="00836D36"/>
    <w:rsid w:val="00836D9B"/>
    <w:rsid w:val="00837455"/>
    <w:rsid w:val="008409FA"/>
    <w:rsid w:val="00840C6B"/>
    <w:rsid w:val="008444FD"/>
    <w:rsid w:val="00846A82"/>
    <w:rsid w:val="00846D73"/>
    <w:rsid w:val="0085025A"/>
    <w:rsid w:val="00851C35"/>
    <w:rsid w:val="00852054"/>
    <w:rsid w:val="00853639"/>
    <w:rsid w:val="00853D7C"/>
    <w:rsid w:val="00855D2F"/>
    <w:rsid w:val="00857B71"/>
    <w:rsid w:val="008649B1"/>
    <w:rsid w:val="00864BF3"/>
    <w:rsid w:val="00867F79"/>
    <w:rsid w:val="00870DDC"/>
    <w:rsid w:val="008771AF"/>
    <w:rsid w:val="0088019A"/>
    <w:rsid w:val="00881148"/>
    <w:rsid w:val="008818E1"/>
    <w:rsid w:val="00885188"/>
    <w:rsid w:val="00887553"/>
    <w:rsid w:val="00890166"/>
    <w:rsid w:val="0089154A"/>
    <w:rsid w:val="00891E44"/>
    <w:rsid w:val="008939A5"/>
    <w:rsid w:val="0089407C"/>
    <w:rsid w:val="00894137"/>
    <w:rsid w:val="00895BCB"/>
    <w:rsid w:val="0089654B"/>
    <w:rsid w:val="00896CFE"/>
    <w:rsid w:val="00897DF0"/>
    <w:rsid w:val="008A0E30"/>
    <w:rsid w:val="008A33A4"/>
    <w:rsid w:val="008A35F1"/>
    <w:rsid w:val="008A6B9C"/>
    <w:rsid w:val="008B25C3"/>
    <w:rsid w:val="008B4652"/>
    <w:rsid w:val="008B51FA"/>
    <w:rsid w:val="008B77F9"/>
    <w:rsid w:val="008B789B"/>
    <w:rsid w:val="008C022A"/>
    <w:rsid w:val="008C1B80"/>
    <w:rsid w:val="008C2FB7"/>
    <w:rsid w:val="008C4EAB"/>
    <w:rsid w:val="008D0F28"/>
    <w:rsid w:val="008D3340"/>
    <w:rsid w:val="008D53F1"/>
    <w:rsid w:val="008E2759"/>
    <w:rsid w:val="008E3674"/>
    <w:rsid w:val="008E50D2"/>
    <w:rsid w:val="008E6470"/>
    <w:rsid w:val="008E6C11"/>
    <w:rsid w:val="008F406F"/>
    <w:rsid w:val="008F6BED"/>
    <w:rsid w:val="008F7E15"/>
    <w:rsid w:val="008F7EE8"/>
    <w:rsid w:val="00900EE1"/>
    <w:rsid w:val="00902B74"/>
    <w:rsid w:val="0090654E"/>
    <w:rsid w:val="00906D70"/>
    <w:rsid w:val="009078EB"/>
    <w:rsid w:val="00907C0B"/>
    <w:rsid w:val="00911484"/>
    <w:rsid w:val="0091308D"/>
    <w:rsid w:val="0091670F"/>
    <w:rsid w:val="0092013F"/>
    <w:rsid w:val="009203C3"/>
    <w:rsid w:val="00921901"/>
    <w:rsid w:val="00923992"/>
    <w:rsid w:val="00924D27"/>
    <w:rsid w:val="00930197"/>
    <w:rsid w:val="009333B3"/>
    <w:rsid w:val="00934F2D"/>
    <w:rsid w:val="00936A58"/>
    <w:rsid w:val="00942005"/>
    <w:rsid w:val="00944989"/>
    <w:rsid w:val="009472EC"/>
    <w:rsid w:val="00947EA7"/>
    <w:rsid w:val="00951EE0"/>
    <w:rsid w:val="00953777"/>
    <w:rsid w:val="00954BA4"/>
    <w:rsid w:val="0095552E"/>
    <w:rsid w:val="00956CEB"/>
    <w:rsid w:val="0095719D"/>
    <w:rsid w:val="00957796"/>
    <w:rsid w:val="009577FD"/>
    <w:rsid w:val="00960E18"/>
    <w:rsid w:val="00961D14"/>
    <w:rsid w:val="00964270"/>
    <w:rsid w:val="00967BB3"/>
    <w:rsid w:val="00967DC6"/>
    <w:rsid w:val="0097009A"/>
    <w:rsid w:val="009708F2"/>
    <w:rsid w:val="00972903"/>
    <w:rsid w:val="00972AE9"/>
    <w:rsid w:val="00973781"/>
    <w:rsid w:val="00973A68"/>
    <w:rsid w:val="00982F07"/>
    <w:rsid w:val="009840F0"/>
    <w:rsid w:val="00984404"/>
    <w:rsid w:val="00985D7B"/>
    <w:rsid w:val="00986645"/>
    <w:rsid w:val="009924B6"/>
    <w:rsid w:val="00994347"/>
    <w:rsid w:val="00995068"/>
    <w:rsid w:val="00997A74"/>
    <w:rsid w:val="009A3698"/>
    <w:rsid w:val="009A5186"/>
    <w:rsid w:val="009B34B8"/>
    <w:rsid w:val="009B4375"/>
    <w:rsid w:val="009B4ECC"/>
    <w:rsid w:val="009C29D5"/>
    <w:rsid w:val="009C76B3"/>
    <w:rsid w:val="009C7E8B"/>
    <w:rsid w:val="009C7F69"/>
    <w:rsid w:val="009D0AAA"/>
    <w:rsid w:val="009D1E2A"/>
    <w:rsid w:val="009D2056"/>
    <w:rsid w:val="009D2234"/>
    <w:rsid w:val="009D7948"/>
    <w:rsid w:val="009E0089"/>
    <w:rsid w:val="009E1E10"/>
    <w:rsid w:val="009E3E04"/>
    <w:rsid w:val="009E43A8"/>
    <w:rsid w:val="009E4BB8"/>
    <w:rsid w:val="009E4D87"/>
    <w:rsid w:val="009E5A31"/>
    <w:rsid w:val="009E5EBB"/>
    <w:rsid w:val="009E6506"/>
    <w:rsid w:val="009E78C5"/>
    <w:rsid w:val="009F01F3"/>
    <w:rsid w:val="009F3C07"/>
    <w:rsid w:val="009F47C9"/>
    <w:rsid w:val="009F78FB"/>
    <w:rsid w:val="00A007A9"/>
    <w:rsid w:val="00A01008"/>
    <w:rsid w:val="00A06300"/>
    <w:rsid w:val="00A07931"/>
    <w:rsid w:val="00A10508"/>
    <w:rsid w:val="00A1327F"/>
    <w:rsid w:val="00A16BC2"/>
    <w:rsid w:val="00A16C27"/>
    <w:rsid w:val="00A20CB3"/>
    <w:rsid w:val="00A20E11"/>
    <w:rsid w:val="00A24A61"/>
    <w:rsid w:val="00A25386"/>
    <w:rsid w:val="00A25611"/>
    <w:rsid w:val="00A265FC"/>
    <w:rsid w:val="00A26F47"/>
    <w:rsid w:val="00A308CE"/>
    <w:rsid w:val="00A31584"/>
    <w:rsid w:val="00A32323"/>
    <w:rsid w:val="00A3241F"/>
    <w:rsid w:val="00A34C4C"/>
    <w:rsid w:val="00A358F0"/>
    <w:rsid w:val="00A35C31"/>
    <w:rsid w:val="00A41306"/>
    <w:rsid w:val="00A4317C"/>
    <w:rsid w:val="00A439B9"/>
    <w:rsid w:val="00A44321"/>
    <w:rsid w:val="00A46761"/>
    <w:rsid w:val="00A46E3F"/>
    <w:rsid w:val="00A47159"/>
    <w:rsid w:val="00A508E1"/>
    <w:rsid w:val="00A50AF0"/>
    <w:rsid w:val="00A53A59"/>
    <w:rsid w:val="00A53BE6"/>
    <w:rsid w:val="00A54880"/>
    <w:rsid w:val="00A56554"/>
    <w:rsid w:val="00A60C4E"/>
    <w:rsid w:val="00A61604"/>
    <w:rsid w:val="00A64613"/>
    <w:rsid w:val="00A66C7F"/>
    <w:rsid w:val="00A70888"/>
    <w:rsid w:val="00A71747"/>
    <w:rsid w:val="00A736B2"/>
    <w:rsid w:val="00A73C8E"/>
    <w:rsid w:val="00A7404F"/>
    <w:rsid w:val="00A74389"/>
    <w:rsid w:val="00A74FF1"/>
    <w:rsid w:val="00A75199"/>
    <w:rsid w:val="00A77234"/>
    <w:rsid w:val="00A80FE0"/>
    <w:rsid w:val="00A81771"/>
    <w:rsid w:val="00A82257"/>
    <w:rsid w:val="00A8323D"/>
    <w:rsid w:val="00A8342A"/>
    <w:rsid w:val="00A8355C"/>
    <w:rsid w:val="00A86F60"/>
    <w:rsid w:val="00A903F8"/>
    <w:rsid w:val="00A91195"/>
    <w:rsid w:val="00A91F85"/>
    <w:rsid w:val="00A929E4"/>
    <w:rsid w:val="00A92FA9"/>
    <w:rsid w:val="00A93B64"/>
    <w:rsid w:val="00A94E4C"/>
    <w:rsid w:val="00AA1813"/>
    <w:rsid w:val="00AA47D0"/>
    <w:rsid w:val="00AA4AE9"/>
    <w:rsid w:val="00AA4EBC"/>
    <w:rsid w:val="00AA65A7"/>
    <w:rsid w:val="00AA724E"/>
    <w:rsid w:val="00AB072A"/>
    <w:rsid w:val="00AB0847"/>
    <w:rsid w:val="00AB4BB6"/>
    <w:rsid w:val="00AB6CEC"/>
    <w:rsid w:val="00AB7357"/>
    <w:rsid w:val="00AC0C89"/>
    <w:rsid w:val="00AC0D47"/>
    <w:rsid w:val="00AC657F"/>
    <w:rsid w:val="00AC6E2B"/>
    <w:rsid w:val="00AD35DB"/>
    <w:rsid w:val="00AD48A8"/>
    <w:rsid w:val="00AD48D6"/>
    <w:rsid w:val="00AD5889"/>
    <w:rsid w:val="00AD5A0E"/>
    <w:rsid w:val="00AD5F75"/>
    <w:rsid w:val="00AD60FF"/>
    <w:rsid w:val="00AE054B"/>
    <w:rsid w:val="00AE137A"/>
    <w:rsid w:val="00AE3E91"/>
    <w:rsid w:val="00AF21C3"/>
    <w:rsid w:val="00AF3ACC"/>
    <w:rsid w:val="00AF57FC"/>
    <w:rsid w:val="00AF6237"/>
    <w:rsid w:val="00AF6EA1"/>
    <w:rsid w:val="00AF7FE7"/>
    <w:rsid w:val="00B051D8"/>
    <w:rsid w:val="00B0634F"/>
    <w:rsid w:val="00B06ACA"/>
    <w:rsid w:val="00B06F4E"/>
    <w:rsid w:val="00B0711B"/>
    <w:rsid w:val="00B078C3"/>
    <w:rsid w:val="00B10F80"/>
    <w:rsid w:val="00B11886"/>
    <w:rsid w:val="00B16FA3"/>
    <w:rsid w:val="00B2035E"/>
    <w:rsid w:val="00B22592"/>
    <w:rsid w:val="00B22FA4"/>
    <w:rsid w:val="00B234C5"/>
    <w:rsid w:val="00B3211C"/>
    <w:rsid w:val="00B3295F"/>
    <w:rsid w:val="00B32F2D"/>
    <w:rsid w:val="00B34A8C"/>
    <w:rsid w:val="00B36518"/>
    <w:rsid w:val="00B36CC2"/>
    <w:rsid w:val="00B3742A"/>
    <w:rsid w:val="00B3774D"/>
    <w:rsid w:val="00B37E26"/>
    <w:rsid w:val="00B4025A"/>
    <w:rsid w:val="00B4041E"/>
    <w:rsid w:val="00B41661"/>
    <w:rsid w:val="00B41FF7"/>
    <w:rsid w:val="00B4426D"/>
    <w:rsid w:val="00B44FB2"/>
    <w:rsid w:val="00B45A73"/>
    <w:rsid w:val="00B47F05"/>
    <w:rsid w:val="00B50EFC"/>
    <w:rsid w:val="00B51B89"/>
    <w:rsid w:val="00B51E05"/>
    <w:rsid w:val="00B52C8A"/>
    <w:rsid w:val="00B5331D"/>
    <w:rsid w:val="00B54F23"/>
    <w:rsid w:val="00B550FC"/>
    <w:rsid w:val="00B565ED"/>
    <w:rsid w:val="00B56654"/>
    <w:rsid w:val="00B5799F"/>
    <w:rsid w:val="00B60411"/>
    <w:rsid w:val="00B63962"/>
    <w:rsid w:val="00B67EE7"/>
    <w:rsid w:val="00B71168"/>
    <w:rsid w:val="00B753A6"/>
    <w:rsid w:val="00B77D3F"/>
    <w:rsid w:val="00B81BC6"/>
    <w:rsid w:val="00B8213D"/>
    <w:rsid w:val="00B828DE"/>
    <w:rsid w:val="00B83E53"/>
    <w:rsid w:val="00B86923"/>
    <w:rsid w:val="00B92419"/>
    <w:rsid w:val="00B943D5"/>
    <w:rsid w:val="00B9472D"/>
    <w:rsid w:val="00B95593"/>
    <w:rsid w:val="00B96732"/>
    <w:rsid w:val="00B96C19"/>
    <w:rsid w:val="00BA0701"/>
    <w:rsid w:val="00BA1C9C"/>
    <w:rsid w:val="00BA4D25"/>
    <w:rsid w:val="00BA51CA"/>
    <w:rsid w:val="00BA53FF"/>
    <w:rsid w:val="00BA6035"/>
    <w:rsid w:val="00BA6197"/>
    <w:rsid w:val="00BA6A98"/>
    <w:rsid w:val="00BB0242"/>
    <w:rsid w:val="00BB06CE"/>
    <w:rsid w:val="00BB19AE"/>
    <w:rsid w:val="00BB2DAF"/>
    <w:rsid w:val="00BB305C"/>
    <w:rsid w:val="00BB5769"/>
    <w:rsid w:val="00BB57A1"/>
    <w:rsid w:val="00BB59F9"/>
    <w:rsid w:val="00BB609A"/>
    <w:rsid w:val="00BB676D"/>
    <w:rsid w:val="00BB7CBF"/>
    <w:rsid w:val="00BC133F"/>
    <w:rsid w:val="00BC15AD"/>
    <w:rsid w:val="00BC233C"/>
    <w:rsid w:val="00BC6765"/>
    <w:rsid w:val="00BC7936"/>
    <w:rsid w:val="00BD003C"/>
    <w:rsid w:val="00BD03EE"/>
    <w:rsid w:val="00BD1581"/>
    <w:rsid w:val="00BD2E2B"/>
    <w:rsid w:val="00BD6887"/>
    <w:rsid w:val="00BE4172"/>
    <w:rsid w:val="00BE6425"/>
    <w:rsid w:val="00BE78A1"/>
    <w:rsid w:val="00BE7B99"/>
    <w:rsid w:val="00BF06D9"/>
    <w:rsid w:val="00BF3A38"/>
    <w:rsid w:val="00BF6673"/>
    <w:rsid w:val="00C01B96"/>
    <w:rsid w:val="00C04A35"/>
    <w:rsid w:val="00C06507"/>
    <w:rsid w:val="00C10DFE"/>
    <w:rsid w:val="00C14BC3"/>
    <w:rsid w:val="00C172EA"/>
    <w:rsid w:val="00C23BB9"/>
    <w:rsid w:val="00C241EA"/>
    <w:rsid w:val="00C246E3"/>
    <w:rsid w:val="00C265BF"/>
    <w:rsid w:val="00C269C5"/>
    <w:rsid w:val="00C27050"/>
    <w:rsid w:val="00C304F7"/>
    <w:rsid w:val="00C32109"/>
    <w:rsid w:val="00C32E8E"/>
    <w:rsid w:val="00C3316B"/>
    <w:rsid w:val="00C34E7B"/>
    <w:rsid w:val="00C36E69"/>
    <w:rsid w:val="00C36F13"/>
    <w:rsid w:val="00C43178"/>
    <w:rsid w:val="00C4784B"/>
    <w:rsid w:val="00C50E33"/>
    <w:rsid w:val="00C517AA"/>
    <w:rsid w:val="00C525A1"/>
    <w:rsid w:val="00C536EE"/>
    <w:rsid w:val="00C545D3"/>
    <w:rsid w:val="00C548D8"/>
    <w:rsid w:val="00C54A80"/>
    <w:rsid w:val="00C57EB0"/>
    <w:rsid w:val="00C60FB6"/>
    <w:rsid w:val="00C61EBB"/>
    <w:rsid w:val="00C6641F"/>
    <w:rsid w:val="00C67AEC"/>
    <w:rsid w:val="00C7154B"/>
    <w:rsid w:val="00C71584"/>
    <w:rsid w:val="00C74C53"/>
    <w:rsid w:val="00C75AD2"/>
    <w:rsid w:val="00C76785"/>
    <w:rsid w:val="00C80914"/>
    <w:rsid w:val="00C80E74"/>
    <w:rsid w:val="00C81BF6"/>
    <w:rsid w:val="00C8696B"/>
    <w:rsid w:val="00C917A0"/>
    <w:rsid w:val="00C95D28"/>
    <w:rsid w:val="00C979DC"/>
    <w:rsid w:val="00CA0485"/>
    <w:rsid w:val="00CA1ADF"/>
    <w:rsid w:val="00CB5288"/>
    <w:rsid w:val="00CB6273"/>
    <w:rsid w:val="00CC0718"/>
    <w:rsid w:val="00CC12E7"/>
    <w:rsid w:val="00CC1B6A"/>
    <w:rsid w:val="00CC3D62"/>
    <w:rsid w:val="00CC4F35"/>
    <w:rsid w:val="00CC4FB0"/>
    <w:rsid w:val="00CC6C59"/>
    <w:rsid w:val="00CD1ABE"/>
    <w:rsid w:val="00CD3363"/>
    <w:rsid w:val="00CD33DA"/>
    <w:rsid w:val="00CD50FD"/>
    <w:rsid w:val="00CD7E5B"/>
    <w:rsid w:val="00CE00C3"/>
    <w:rsid w:val="00CE09EA"/>
    <w:rsid w:val="00CE43A3"/>
    <w:rsid w:val="00CE5EBA"/>
    <w:rsid w:val="00CF209A"/>
    <w:rsid w:val="00CF21A0"/>
    <w:rsid w:val="00CF2DC2"/>
    <w:rsid w:val="00CF38CD"/>
    <w:rsid w:val="00CF41D1"/>
    <w:rsid w:val="00D06095"/>
    <w:rsid w:val="00D0766C"/>
    <w:rsid w:val="00D1195E"/>
    <w:rsid w:val="00D1707C"/>
    <w:rsid w:val="00D21B69"/>
    <w:rsid w:val="00D22291"/>
    <w:rsid w:val="00D23F0C"/>
    <w:rsid w:val="00D24D46"/>
    <w:rsid w:val="00D252CF"/>
    <w:rsid w:val="00D261AE"/>
    <w:rsid w:val="00D26AA9"/>
    <w:rsid w:val="00D270AA"/>
    <w:rsid w:val="00D317B9"/>
    <w:rsid w:val="00D32037"/>
    <w:rsid w:val="00D3229E"/>
    <w:rsid w:val="00D326B3"/>
    <w:rsid w:val="00D3353B"/>
    <w:rsid w:val="00D36FF7"/>
    <w:rsid w:val="00D40275"/>
    <w:rsid w:val="00D41255"/>
    <w:rsid w:val="00D46B7D"/>
    <w:rsid w:val="00D50A5F"/>
    <w:rsid w:val="00D51598"/>
    <w:rsid w:val="00D5294C"/>
    <w:rsid w:val="00D554FB"/>
    <w:rsid w:val="00D6141D"/>
    <w:rsid w:val="00D6228C"/>
    <w:rsid w:val="00D62E98"/>
    <w:rsid w:val="00D645FB"/>
    <w:rsid w:val="00D6621E"/>
    <w:rsid w:val="00D67DE0"/>
    <w:rsid w:val="00D71238"/>
    <w:rsid w:val="00D71275"/>
    <w:rsid w:val="00D73781"/>
    <w:rsid w:val="00D743A0"/>
    <w:rsid w:val="00D75A17"/>
    <w:rsid w:val="00D75E62"/>
    <w:rsid w:val="00D77669"/>
    <w:rsid w:val="00D81879"/>
    <w:rsid w:val="00D83E19"/>
    <w:rsid w:val="00D83FA5"/>
    <w:rsid w:val="00D85E20"/>
    <w:rsid w:val="00D860E8"/>
    <w:rsid w:val="00D906FB"/>
    <w:rsid w:val="00D92EFA"/>
    <w:rsid w:val="00D936C9"/>
    <w:rsid w:val="00D94972"/>
    <w:rsid w:val="00D97107"/>
    <w:rsid w:val="00DA0836"/>
    <w:rsid w:val="00DA1796"/>
    <w:rsid w:val="00DA25CC"/>
    <w:rsid w:val="00DA2CB3"/>
    <w:rsid w:val="00DA3319"/>
    <w:rsid w:val="00DA48E4"/>
    <w:rsid w:val="00DA6A41"/>
    <w:rsid w:val="00DB02E8"/>
    <w:rsid w:val="00DB3933"/>
    <w:rsid w:val="00DB439E"/>
    <w:rsid w:val="00DC1672"/>
    <w:rsid w:val="00DC1850"/>
    <w:rsid w:val="00DC20BA"/>
    <w:rsid w:val="00DC5FA3"/>
    <w:rsid w:val="00DC60D0"/>
    <w:rsid w:val="00DC76A3"/>
    <w:rsid w:val="00DC7EF3"/>
    <w:rsid w:val="00DD4AC9"/>
    <w:rsid w:val="00DD5FED"/>
    <w:rsid w:val="00DD78C3"/>
    <w:rsid w:val="00DE1505"/>
    <w:rsid w:val="00DF249C"/>
    <w:rsid w:val="00DF3495"/>
    <w:rsid w:val="00DF3B3B"/>
    <w:rsid w:val="00DF60A6"/>
    <w:rsid w:val="00E018E1"/>
    <w:rsid w:val="00E03170"/>
    <w:rsid w:val="00E03E60"/>
    <w:rsid w:val="00E058C7"/>
    <w:rsid w:val="00E114E1"/>
    <w:rsid w:val="00E13CCF"/>
    <w:rsid w:val="00E14D9A"/>
    <w:rsid w:val="00E15DAE"/>
    <w:rsid w:val="00E161A0"/>
    <w:rsid w:val="00E241B8"/>
    <w:rsid w:val="00E260B9"/>
    <w:rsid w:val="00E26967"/>
    <w:rsid w:val="00E2755A"/>
    <w:rsid w:val="00E31395"/>
    <w:rsid w:val="00E34DA2"/>
    <w:rsid w:val="00E34E75"/>
    <w:rsid w:val="00E3529C"/>
    <w:rsid w:val="00E36616"/>
    <w:rsid w:val="00E37388"/>
    <w:rsid w:val="00E43008"/>
    <w:rsid w:val="00E437C5"/>
    <w:rsid w:val="00E45C4C"/>
    <w:rsid w:val="00E4699C"/>
    <w:rsid w:val="00E4762E"/>
    <w:rsid w:val="00E50D92"/>
    <w:rsid w:val="00E6161E"/>
    <w:rsid w:val="00E642BB"/>
    <w:rsid w:val="00E65455"/>
    <w:rsid w:val="00E65CEE"/>
    <w:rsid w:val="00E72A10"/>
    <w:rsid w:val="00E75A29"/>
    <w:rsid w:val="00E818ED"/>
    <w:rsid w:val="00E909BA"/>
    <w:rsid w:val="00E9579B"/>
    <w:rsid w:val="00EA24BD"/>
    <w:rsid w:val="00EA2EBC"/>
    <w:rsid w:val="00EA4FAF"/>
    <w:rsid w:val="00EA5973"/>
    <w:rsid w:val="00EA62BE"/>
    <w:rsid w:val="00EA6D87"/>
    <w:rsid w:val="00EA7751"/>
    <w:rsid w:val="00EB086F"/>
    <w:rsid w:val="00EB0989"/>
    <w:rsid w:val="00EB1B48"/>
    <w:rsid w:val="00EB2A08"/>
    <w:rsid w:val="00EC0700"/>
    <w:rsid w:val="00EC0E37"/>
    <w:rsid w:val="00EC27CA"/>
    <w:rsid w:val="00EC457C"/>
    <w:rsid w:val="00EC70B5"/>
    <w:rsid w:val="00ED3E3B"/>
    <w:rsid w:val="00ED5A44"/>
    <w:rsid w:val="00EE0565"/>
    <w:rsid w:val="00EE385D"/>
    <w:rsid w:val="00EE4A09"/>
    <w:rsid w:val="00EE5822"/>
    <w:rsid w:val="00EF1ABD"/>
    <w:rsid w:val="00EF2387"/>
    <w:rsid w:val="00EF3C3C"/>
    <w:rsid w:val="00EF49D9"/>
    <w:rsid w:val="00EF4FD4"/>
    <w:rsid w:val="00EF51B5"/>
    <w:rsid w:val="00EF5A87"/>
    <w:rsid w:val="00F02E08"/>
    <w:rsid w:val="00F0358C"/>
    <w:rsid w:val="00F044AB"/>
    <w:rsid w:val="00F067D7"/>
    <w:rsid w:val="00F07D31"/>
    <w:rsid w:val="00F20446"/>
    <w:rsid w:val="00F217BD"/>
    <w:rsid w:val="00F22BFF"/>
    <w:rsid w:val="00F25766"/>
    <w:rsid w:val="00F25E1B"/>
    <w:rsid w:val="00F277BE"/>
    <w:rsid w:val="00F3732C"/>
    <w:rsid w:val="00F37944"/>
    <w:rsid w:val="00F4057D"/>
    <w:rsid w:val="00F406C8"/>
    <w:rsid w:val="00F40984"/>
    <w:rsid w:val="00F40A7E"/>
    <w:rsid w:val="00F4239F"/>
    <w:rsid w:val="00F442AC"/>
    <w:rsid w:val="00F44DFE"/>
    <w:rsid w:val="00F45CC3"/>
    <w:rsid w:val="00F4621F"/>
    <w:rsid w:val="00F46AD3"/>
    <w:rsid w:val="00F54443"/>
    <w:rsid w:val="00F5446F"/>
    <w:rsid w:val="00F56CAE"/>
    <w:rsid w:val="00F60C27"/>
    <w:rsid w:val="00F65DAA"/>
    <w:rsid w:val="00F67A8B"/>
    <w:rsid w:val="00F7047B"/>
    <w:rsid w:val="00F711A4"/>
    <w:rsid w:val="00F723E2"/>
    <w:rsid w:val="00F72508"/>
    <w:rsid w:val="00F72E76"/>
    <w:rsid w:val="00F742A9"/>
    <w:rsid w:val="00F75999"/>
    <w:rsid w:val="00F807CB"/>
    <w:rsid w:val="00F811E4"/>
    <w:rsid w:val="00F8357C"/>
    <w:rsid w:val="00F83F45"/>
    <w:rsid w:val="00F909BF"/>
    <w:rsid w:val="00F92432"/>
    <w:rsid w:val="00F96498"/>
    <w:rsid w:val="00FA028F"/>
    <w:rsid w:val="00FA0C75"/>
    <w:rsid w:val="00FA0D06"/>
    <w:rsid w:val="00FA29FC"/>
    <w:rsid w:val="00FA30DB"/>
    <w:rsid w:val="00FA3287"/>
    <w:rsid w:val="00FB1C29"/>
    <w:rsid w:val="00FB1C9C"/>
    <w:rsid w:val="00FB2CE6"/>
    <w:rsid w:val="00FB2E65"/>
    <w:rsid w:val="00FB6610"/>
    <w:rsid w:val="00FC14AF"/>
    <w:rsid w:val="00FC17FE"/>
    <w:rsid w:val="00FC1ADA"/>
    <w:rsid w:val="00FC2AE5"/>
    <w:rsid w:val="00FC402D"/>
    <w:rsid w:val="00FC4C15"/>
    <w:rsid w:val="00FC70EC"/>
    <w:rsid w:val="00FD657D"/>
    <w:rsid w:val="00FD793B"/>
    <w:rsid w:val="00FD79E6"/>
    <w:rsid w:val="00FD7C5B"/>
    <w:rsid w:val="00FE1BC1"/>
    <w:rsid w:val="00FE2201"/>
    <w:rsid w:val="00FE3829"/>
    <w:rsid w:val="00FF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66BE"/>
  <w15:docId w15:val="{437923B4-ED0E-4C27-8D88-FF74DCD3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2fw6undefinedtdn">
    <w:name w:val="fs12 fw6 undefined tdn"/>
    <w:basedOn w:val="DefaultParagraphFont"/>
  </w:style>
  <w:style w:type="character" w:customStyle="1" w:styleId="fs12fw6">
    <w:name w:val="fs12 fw6"/>
    <w:basedOn w:val="DefaultParagraphFont"/>
  </w:style>
  <w:style w:type="character" w:customStyle="1" w:styleId="fs12fw4">
    <w:name w:val="fs12 fw4"/>
    <w:basedOn w:val="DefaultParagraphFont"/>
  </w:style>
  <w:style w:type="character" w:customStyle="1" w:styleId="fs12fw4fsioverflow-hidden">
    <w:name w:val="fs12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4fsiundefinedtdn">
    <w:name w:val="fs12 fw4 fsi undefined tdn"/>
    <w:basedOn w:val="DefaultParagraphFont"/>
  </w:style>
  <w:style w:type="character" w:customStyle="1" w:styleId="fs12fw4fsi">
    <w:name w:val="fs12 fw4 fsi"/>
    <w:basedOn w:val="DefaultParagraphFont"/>
  </w:style>
  <w:style w:type="character" w:styleId="CommentReference">
    <w:name w:val="annotation reference"/>
    <w:basedOn w:val="DefaultParagraphFont"/>
    <w:uiPriority w:val="99"/>
    <w:semiHidden/>
    <w:unhideWhenUsed/>
    <w:rsid w:val="00A92F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F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F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F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FA9"/>
    <w:rPr>
      <w:b/>
      <w:bCs/>
    </w:rPr>
  </w:style>
  <w:style w:type="paragraph" w:styleId="ListParagraph">
    <w:name w:val="List Paragraph"/>
    <w:basedOn w:val="Normal"/>
    <w:uiPriority w:val="34"/>
    <w:qFormat/>
    <w:rsid w:val="00BF06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2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25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3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C6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74CFC"/>
    <w:pPr>
      <w:numPr>
        <w:numId w:val="1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80AFA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545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5455"/>
  </w:style>
  <w:style w:type="character" w:styleId="FootnoteReference">
    <w:name w:val="footnote reference"/>
    <w:basedOn w:val="DefaultParagraphFont"/>
    <w:uiPriority w:val="99"/>
    <w:semiHidden/>
    <w:unhideWhenUsed/>
    <w:rsid w:val="00E65455"/>
    <w:rPr>
      <w:vertAlign w:val="superscript"/>
    </w:rPr>
  </w:style>
  <w:style w:type="paragraph" w:styleId="NormalWeb">
    <w:name w:val="Normal (Web)"/>
    <w:basedOn w:val="Normal"/>
    <w:uiPriority w:val="99"/>
    <w:unhideWhenUsed/>
    <w:rsid w:val="00BC233C"/>
    <w:pPr>
      <w:spacing w:before="100" w:beforeAutospacing="1" w:after="100" w:afterAutospacing="1"/>
    </w:pPr>
    <w:rPr>
      <w:rFonts w:eastAsia="Times New Roman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2B05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051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05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0515"/>
    <w:rPr>
      <w:sz w:val="24"/>
      <w:szCs w:val="24"/>
    </w:rPr>
  </w:style>
  <w:style w:type="paragraph" w:styleId="Revision">
    <w:name w:val="Revision"/>
    <w:hidden/>
    <w:uiPriority w:val="99"/>
    <w:semiHidden/>
    <w:rsid w:val="00A2561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428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enscto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llentong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lenscto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95E21-2327-42A1-8E36-2E69AD159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656</Words>
  <Characters>3572</Characters>
  <Application>Microsoft Office Word</Application>
  <DocSecurity>0</DocSecurity>
  <Lines>58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4216</CharactersWithSpaces>
  <SharedDoc>false</SharedDoc>
  <HLinks>
    <vt:vector size="72" baseType="variant">
      <vt:variant>
        <vt:i4>852054</vt:i4>
      </vt:variant>
      <vt:variant>
        <vt:i4>33</vt:i4>
      </vt:variant>
      <vt:variant>
        <vt:i4>0</vt:i4>
      </vt:variant>
      <vt:variant>
        <vt:i4>5</vt:i4>
      </vt:variant>
      <vt:variant>
        <vt:lpwstr>https://docs.google.com/document/d/1kxveFFABleYAKl-atk9NyCblgCksaJNruF8OKwNE0B0/edit</vt:lpwstr>
      </vt:variant>
      <vt:variant>
        <vt:lpwstr/>
      </vt:variant>
      <vt:variant>
        <vt:i4>720899</vt:i4>
      </vt:variant>
      <vt:variant>
        <vt:i4>30</vt:i4>
      </vt:variant>
      <vt:variant>
        <vt:i4>0</vt:i4>
      </vt:variant>
      <vt:variant>
        <vt:i4>5</vt:i4>
      </vt:variant>
      <vt:variant>
        <vt:lpwstr>https://github.com/datares/neodgl</vt:lpwstr>
      </vt:variant>
      <vt:variant>
        <vt:lpwstr/>
      </vt:variant>
      <vt:variant>
        <vt:i4>5308497</vt:i4>
      </vt:variant>
      <vt:variant>
        <vt:i4>27</vt:i4>
      </vt:variant>
      <vt:variant>
        <vt:i4>0</vt:i4>
      </vt:variant>
      <vt:variant>
        <vt:i4>5</vt:i4>
      </vt:variant>
      <vt:variant>
        <vt:lpwstr>https://neo4j.com/blog/this-week-in-neo4j-slack-integration-alteryx-machine-learning-deep-learning-on-graph-and-more/</vt:lpwstr>
      </vt:variant>
      <vt:variant>
        <vt:lpwstr/>
      </vt:variant>
      <vt:variant>
        <vt:i4>1638490</vt:i4>
      </vt:variant>
      <vt:variant>
        <vt:i4>24</vt:i4>
      </vt:variant>
      <vt:variant>
        <vt:i4>0</vt:i4>
      </vt:variant>
      <vt:variant>
        <vt:i4>5</vt:i4>
      </vt:variant>
      <vt:variant>
        <vt:lpwstr>https://ucladatares.medium.com/deep-learning-on-graphs-integration-of-dgl-and-neo4j-dbms-for-social-analysis-321563eb900f</vt:lpwstr>
      </vt:variant>
      <vt:variant>
        <vt:lpwstr/>
      </vt:variant>
      <vt:variant>
        <vt:i4>3080248</vt:i4>
      </vt:variant>
      <vt:variant>
        <vt:i4>21</vt:i4>
      </vt:variant>
      <vt:variant>
        <vt:i4>0</vt:i4>
      </vt:variant>
      <vt:variant>
        <vt:i4>5</vt:i4>
      </vt:variant>
      <vt:variant>
        <vt:lpwstr>https://www.math.emory.edu/site/links/cmds-reuret/projects/2022-implicit/?syt=Ptcg</vt:lpwstr>
      </vt:variant>
      <vt:variant>
        <vt:lpwstr/>
      </vt:variant>
      <vt:variant>
        <vt:i4>3866736</vt:i4>
      </vt:variant>
      <vt:variant>
        <vt:i4>18</vt:i4>
      </vt:variant>
      <vt:variant>
        <vt:i4>0</vt:i4>
      </vt:variant>
      <vt:variant>
        <vt:i4>5</vt:i4>
      </vt:variant>
      <vt:variant>
        <vt:lpwstr>https://drive.google.com/file/d/1pbrVO5L-czau5Pfb77WPNoQpbT5CrTK7/view?usp=sharing</vt:lpwstr>
      </vt:variant>
      <vt:variant>
        <vt:lpwstr/>
      </vt:variant>
      <vt:variant>
        <vt:i4>2424893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https://github.com/lliu58b/Jacobian-free-Backprop-Implicit-Networks</vt:lpwstr>
      </vt:variant>
      <vt:variant>
        <vt:lpwstr/>
      </vt:variant>
      <vt:variant>
        <vt:i4>7864364</vt:i4>
      </vt:variant>
      <vt:variant>
        <vt:i4>12</vt:i4>
      </vt:variant>
      <vt:variant>
        <vt:i4>0</vt:i4>
      </vt:variant>
      <vt:variant>
        <vt:i4>5</vt:i4>
      </vt:variant>
      <vt:variant>
        <vt:lpwstr>https://drive.google.com/file/d/1Dc9T6hDFlWyob-A39Vw9cXmOqXXKgo5Z/view?usp=sharing</vt:lpwstr>
      </vt:variant>
      <vt:variant>
        <vt:lpwstr/>
      </vt:variant>
      <vt:variant>
        <vt:i4>3604576</vt:i4>
      </vt:variant>
      <vt:variant>
        <vt:i4>9</vt:i4>
      </vt:variant>
      <vt:variant>
        <vt:i4>0</vt:i4>
      </vt:variant>
      <vt:variant>
        <vt:i4>5</vt:i4>
      </vt:variant>
      <vt:variant>
        <vt:lpwstr>https://upe.seas.ucla.edu/requirements</vt:lpwstr>
      </vt:variant>
      <vt:variant>
        <vt:lpwstr/>
      </vt:variant>
      <vt:variant>
        <vt:i4>2687013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https://www.linkedin.com/in/allentong24</vt:lpwstr>
      </vt:variant>
      <vt:variant>
        <vt:lpwstr/>
      </vt:variant>
      <vt:variant>
        <vt:i4>7995503</vt:i4>
      </vt:variant>
      <vt:variant>
        <vt:i4>3</vt:i4>
      </vt:variant>
      <vt:variant>
        <vt:i4>0</vt:i4>
      </vt:variant>
      <vt:variant>
        <vt:i4>5</vt:i4>
      </vt:variant>
      <vt:variant>
        <vt:lpwstr>https://allensctong.github.io/</vt:lpwstr>
      </vt:variant>
      <vt:variant>
        <vt:lpwstr/>
      </vt:variant>
      <vt:variant>
        <vt:i4>917551</vt:i4>
      </vt:variant>
      <vt:variant>
        <vt:i4>0</vt:i4>
      </vt:variant>
      <vt:variant>
        <vt:i4>0</vt:i4>
      </vt:variant>
      <vt:variant>
        <vt:i4>5</vt:i4>
      </vt:variant>
      <vt:variant>
        <vt:lpwstr>mailto:allensctong@gmail.com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Allen Tong</dc:creator>
  <cp:keywords/>
  <cp:lastModifiedBy>Shuaicheng Tong</cp:lastModifiedBy>
  <cp:revision>15</cp:revision>
  <cp:lastPrinted>2022-12-24T01:01:00Z</cp:lastPrinted>
  <dcterms:created xsi:type="dcterms:W3CDTF">2022-12-24T01:01:00Z</dcterms:created>
  <dcterms:modified xsi:type="dcterms:W3CDTF">2022-12-28T01:30:00Z</dcterms:modified>
</cp:coreProperties>
</file>